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33AC1944" w:rsidR="008208A5" w:rsidRPr="00A0189D" w:rsidRDefault="008208A5" w:rsidP="00A0189D">
      <w:r>
        <w:t>CURSO PREPARATÓRIO curso teste 1 - 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10915" w:type="dxa"/>
        <w:tblInd w:w="-147" w:type="dxa"/>
        <w:tblLayout w:type="fixed"/>
        <w:tblLook w:val="0000" w:firstRow="0" w:lastRow="0" w:firstColumn="0" w:lastColumn="0" w:noHBand="0" w:noVBand="0"/>
      </w:tblPr>
      <w:tblGrid>
        <w:gridCol w:w="10915"/>
      </w:tblGrid>
      <w:tr w:rsidR="008208A5" w:rsidRPr="00A0189D" w14:paraId="49794F49" w14:textId="77777777" w:rsidTr="000D3DBA">
        <w:tc>
          <w:tcPr>
            <w:tcW w:w="10915"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5555"/>
      </w:tblGrid>
      <w:tr w:rsidR="004917C1" w:rsidRPr="00A0189D" w14:paraId="5FFE0DA4" w14:textId="77777777" w:rsidTr="004917C1">
        <w:trPr>
          <w:cantSplit/>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Nome: Soraia Cristina Barbosaa</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350FE3F6" w:rsidR="008208A5" w:rsidRPr="00A0189D" w:rsidRDefault="008208A5" w:rsidP="00A0189D">
            <w:r>
              <w:t>CPF: 040.580.366-48</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CEE97D6" w14:textId="43B825AB" w:rsidR="008208A5" w:rsidRPr="00A0189D" w:rsidRDefault="00073C4F" w:rsidP="00A0189D">
            <w:r>
              <w:t>Celular: 31984064600</w:t>
            </w:r>
          </w:p>
        </w:tc>
      </w:tr>
      <w:tr w:rsidR="004917C1" w:rsidRPr="00A0189D" w14:paraId="247638CC" w14:textId="77777777" w:rsidTr="004917C1">
        <w:trPr>
          <w:cantSplit/>
          <w:trHeight w:val="275"/>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Rua Modestino Gonçalves 238A - Bairro Nova Vista , 238 - Nova Vista  - Sabará  - MG - CEP: 31170100</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2"/>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crissol23@yahoo.com.br</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Cartão de crédito - 3x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DB4CB2" w:rsidR="004917C1" w:rsidRPr="00A0189D" w:rsidRDefault="004917C1" w:rsidP="004917C1">
            <w:r>
              <w:t>Total de cada parcela:R$ 4324324</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R$ 4234324</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452F0B7C" w14:textId="77777777" w:rsidR="007050E4" w:rsidRDefault="007050E4" w:rsidP="007050E4">
      <w:pPr>
        <w:spacing w:line="276" w:lineRule="auto"/>
        <w:jc w:val="both"/>
      </w:pPr>
      <w:r>
        <w:t>Cláusula 1ª. Constitui objeto do presente Contrato curso teste 1 - COM GRAVAÇÃO DAS AULAS.</w:t>
      </w:r>
    </w:p>
    <w:p w14:paraId="38D8651F" w14:textId="77777777" w:rsidR="007050E4" w:rsidRDefault="007050E4" w:rsidP="007050E4">
      <w:pPr>
        <w:spacing w:line="276" w:lineRule="auto"/>
        <w:jc w:val="both"/>
      </w:pPr>
      <w:r>
        <w:t>Presencial com acesso a aulas gravadas em sala a ser ofertado pela CONTRATADA em favor do CONTRATANTE, com carga horária total oferecida de APROXIMADAMENTE 432432 hrs/aula.</w:t>
      </w:r>
    </w:p>
    <w:p w14:paraId="60AC1E44" w14:textId="77777777" w:rsidR="007050E4" w:rsidRDefault="007050E4" w:rsidP="007050E4">
      <w:pPr>
        <w:spacing w:line="276" w:lineRule="auto"/>
        <w:jc w:val="both"/>
      </w:pPr>
    </w:p>
    <w:p w14:paraId="461205E6" w14:textId="0709362C" w:rsidR="007050E4" w:rsidRDefault="007050E4" w:rsidP="007050E4">
      <w:pPr>
        <w:spacing w:line="276" w:lineRule="auto"/>
        <w:jc w:val="both"/>
      </w:pPr>
      <w:r>
        <w:t>§ Primeiro: As aulas serão ministradas presencialmente, à Rua Juiz de Fora 231 Barro Preto no período de 4234324 de janeiro de 43242 com término previsto para dia 4234 de janeiro de 423432, nas datas e horários definidos conforme descrição dos cursos.</w:t>
      </w:r>
    </w:p>
    <w:p w14:paraId="3C791150" w14:textId="77777777" w:rsidR="007050E4" w:rsidRDefault="007050E4" w:rsidP="007050E4">
      <w:pPr>
        <w:spacing w:line="276" w:lineRule="auto"/>
        <w:jc w:val="both"/>
      </w:pPr>
    </w:p>
    <w:p w14:paraId="4F6C13A1" w14:textId="24F83A91" w:rsidR="008208A5" w:rsidRPr="00A0189D" w:rsidRDefault="007050E4" w:rsidP="007050E4">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Os dias de aulas podem ser alterados, conforme disponibilidade de professores e/ou problemas na transmissão. Após a publicação do edital, a frequência das aulas poderá ser aumentada para garantir o término e a adequação completa do conteúdo, permitindo sua execução em tempo hábil conforme a data da</w:t>
      </w:r>
      <w:r w:rsidR="00BB0576">
        <w:t xml:space="preserve"> </w:t>
      </w:r>
      <w:r>
        <w:t>prova.</w:t>
      </w:r>
      <w:r w:rsidR="00422E35" w:rsidRPr="00A0189D">
        <w:br/>
      </w:r>
    </w:p>
    <w:p w14:paraId="0039F10A" w14:textId="0733631A"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w:t>
      </w:r>
      <w:r w:rsidR="00BC1152">
        <w:t>5</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2E27BADD" w14:textId="77777777" w:rsidR="005D6139" w:rsidRPr="00A0189D" w:rsidRDefault="005D6139" w:rsidP="00A0189D">
      <w:pPr>
        <w:spacing w:line="276" w:lineRule="auto"/>
      </w:pPr>
    </w:p>
    <w:p w14:paraId="0FFBE5BE" w14:textId="308369F8" w:rsidR="008B4359" w:rsidRDefault="005D6139" w:rsidP="00A0189D">
      <w:pPr>
        <w:spacing w:line="276" w:lineRule="auto"/>
      </w:pPr>
      <w:r>
        <w:t>Belo Horizonte, 14 de abril de 2025</w:t>
      </w:r>
    </w:p>
    <w:p w14:paraId="3C851634" w14:textId="77777777" w:rsidR="005D6139" w:rsidRPr="00A0189D" w:rsidRDefault="005D613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Soraia Cristina Barbosaa</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66F2752B" w:rsidR="008208A5" w:rsidRDefault="00C529A0" w:rsidP="00C529A0">
      <w:pPr>
        <w:ind w:left="2880"/>
      </w:pPr>
      <w:r>
        <w:t xml:space="preserve">     </w:t>
      </w:r>
      <w:r w:rsidR="008208A5" w:rsidRPr="00A0189D">
        <w:t>CONTRATANTE</w:t>
      </w:r>
    </w:p>
    <w:p w14:paraId="67A51484" w14:textId="487D3A0A" w:rsidR="008B4359" w:rsidRPr="00A0189D" w:rsidRDefault="008B4359" w:rsidP="008B4359">
      <w:pPr>
        <w:ind w:firstLine="720"/>
      </w:pPr>
      <w:r>
        <w:tab/>
      </w:r>
    </w:p>
    <w:p w14:paraId="4310FFB8" w14:textId="77777777" w:rsidR="008208A5" w:rsidRPr="00A0189D" w:rsidRDefault="008208A5" w:rsidP="00A0189D"/>
    <w:p w14:paraId="7E2F01AB" w14:textId="6CC1E4B8" w:rsidR="008208A5" w:rsidRPr="00A0189D" w:rsidRDefault="00703E37" w:rsidP="00A0189D">
      <w:r>
        <w:t xml:space="preserve">    </w:t>
      </w:r>
      <w:r w:rsidRPr="00A0189D">
        <w:t>GRUPO IDEAL – Ideal Soluções Ltda. CNPJ sob o nº. 15.295.326/0001-60.</w:t>
      </w:r>
    </w:p>
    <w:p w14:paraId="6C5FF66D" w14:textId="77777777" w:rsidR="008208A5" w:rsidRPr="00A0189D" w:rsidRDefault="008208A5" w:rsidP="00A0189D">
      <w:r w:rsidRPr="00A0189D">
        <w:t xml:space="preserve">   ______________________________________________________________________________________</w:t>
      </w:r>
    </w:p>
    <w:p w14:paraId="387DB6CC" w14:textId="55464C2B" w:rsidR="008208A5" w:rsidRPr="00A0189D" w:rsidRDefault="00703E37" w:rsidP="00703E37">
      <w:pPr>
        <w:ind w:left="2160" w:firstLine="720"/>
      </w:pPr>
      <w:r>
        <w:t xml:space="preserve">      </w:t>
      </w:r>
      <w:r w:rsidR="008208A5" w:rsidRPr="00A0189D">
        <w:t>CONTRATADA</w:t>
      </w:r>
    </w:p>
    <w:p w14:paraId="49DA8C0C" w14:textId="16DF7A87" w:rsidR="008208A5" w:rsidRPr="00A0189D" w:rsidRDefault="008208A5" w:rsidP="00A0189D">
      <w:r w:rsidRPr="00A0189D">
        <w:t xml:space="preserve">                            </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4B9F" w14:textId="77777777" w:rsidR="00CB6132" w:rsidRDefault="00CB6132">
      <w:r>
        <w:separator/>
      </w:r>
    </w:p>
  </w:endnote>
  <w:endnote w:type="continuationSeparator" w:id="0">
    <w:p w14:paraId="363A80B8" w14:textId="77777777" w:rsidR="00CB6132" w:rsidRDefault="00CB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8A47" w14:textId="77777777" w:rsidR="00CB6132" w:rsidRDefault="00CB6132">
      <w:r>
        <w:separator/>
      </w:r>
    </w:p>
  </w:footnote>
  <w:footnote w:type="continuationSeparator" w:id="0">
    <w:p w14:paraId="23C2D62F" w14:textId="77777777" w:rsidR="00CB6132" w:rsidRDefault="00CB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B83CBF">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6289E"/>
    <w:rsid w:val="00073C4F"/>
    <w:rsid w:val="000C4BA7"/>
    <w:rsid w:val="000D3DBA"/>
    <w:rsid w:val="00174737"/>
    <w:rsid w:val="001968DE"/>
    <w:rsid w:val="001D173B"/>
    <w:rsid w:val="001D3E6C"/>
    <w:rsid w:val="001F237D"/>
    <w:rsid w:val="001F7E09"/>
    <w:rsid w:val="00206FF6"/>
    <w:rsid w:val="0023507D"/>
    <w:rsid w:val="00273449"/>
    <w:rsid w:val="00273B05"/>
    <w:rsid w:val="0028238D"/>
    <w:rsid w:val="002B77EA"/>
    <w:rsid w:val="00387D5B"/>
    <w:rsid w:val="0040094E"/>
    <w:rsid w:val="00422E35"/>
    <w:rsid w:val="00450C5F"/>
    <w:rsid w:val="00461F23"/>
    <w:rsid w:val="0046750F"/>
    <w:rsid w:val="004917C1"/>
    <w:rsid w:val="004E2F43"/>
    <w:rsid w:val="004F60B7"/>
    <w:rsid w:val="004F70A6"/>
    <w:rsid w:val="00565BA7"/>
    <w:rsid w:val="005D6139"/>
    <w:rsid w:val="0068035E"/>
    <w:rsid w:val="00693054"/>
    <w:rsid w:val="006C5714"/>
    <w:rsid w:val="006C6CD0"/>
    <w:rsid w:val="006E3438"/>
    <w:rsid w:val="00703E37"/>
    <w:rsid w:val="007050E4"/>
    <w:rsid w:val="0072283F"/>
    <w:rsid w:val="00732632"/>
    <w:rsid w:val="008208A5"/>
    <w:rsid w:val="00866A9A"/>
    <w:rsid w:val="008B4359"/>
    <w:rsid w:val="009100A5"/>
    <w:rsid w:val="0095190E"/>
    <w:rsid w:val="00955D0F"/>
    <w:rsid w:val="00970E74"/>
    <w:rsid w:val="00986AC0"/>
    <w:rsid w:val="009A30A1"/>
    <w:rsid w:val="009E3E0B"/>
    <w:rsid w:val="00A0189D"/>
    <w:rsid w:val="00A80F80"/>
    <w:rsid w:val="00AC02B2"/>
    <w:rsid w:val="00AD0D01"/>
    <w:rsid w:val="00AE39B4"/>
    <w:rsid w:val="00AF37EB"/>
    <w:rsid w:val="00B33EA8"/>
    <w:rsid w:val="00B36753"/>
    <w:rsid w:val="00B83CBF"/>
    <w:rsid w:val="00BA565F"/>
    <w:rsid w:val="00BB0576"/>
    <w:rsid w:val="00BC1152"/>
    <w:rsid w:val="00C07F0A"/>
    <w:rsid w:val="00C177EB"/>
    <w:rsid w:val="00C529A0"/>
    <w:rsid w:val="00C8340C"/>
    <w:rsid w:val="00C96AB8"/>
    <w:rsid w:val="00CB2684"/>
    <w:rsid w:val="00CB6132"/>
    <w:rsid w:val="00D620E3"/>
    <w:rsid w:val="00D74F80"/>
    <w:rsid w:val="00E0074D"/>
    <w:rsid w:val="00E336C8"/>
    <w:rsid w:val="00EA4AEF"/>
    <w:rsid w:val="00EB33E7"/>
    <w:rsid w:val="00EF125F"/>
    <w:rsid w:val="00F55FC7"/>
    <w:rsid w:val="00F66821"/>
    <w:rsid w:val="00F8123E"/>
    <w:rsid w:val="00F9471B"/>
    <w:rsid w:val="00FC3CEB"/>
    <w:rsid w:val="00FF6EA5"/>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1601</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28</cp:revision>
  <cp:lastPrinted>2025-02-03T23:28:00Z</cp:lastPrinted>
  <dcterms:created xsi:type="dcterms:W3CDTF">2025-04-09T21:00:00Z</dcterms:created>
  <dcterms:modified xsi:type="dcterms:W3CDTF">2025-04-14T21:22:00Z</dcterms:modified>
</cp:coreProperties>
</file>