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AAD3F" w14:textId="77777777" w:rsidR="009100A5" w:rsidRDefault="009100A5" w:rsidP="00A0189D"/>
    <w:p w14:paraId="3AF51471" w14:textId="77777777" w:rsidR="008208A5" w:rsidRPr="00A0189D" w:rsidRDefault="008208A5" w:rsidP="00A0189D">
      <w:r w:rsidRPr="00A0189D">
        <w:t>CONTRATO DE PRESTAÇÃO DE SERVIÇOS EDUCACIONAIS.</w:t>
      </w:r>
    </w:p>
    <w:p w14:paraId="671E029F" w14:textId="33AC1944" w:rsidR="008208A5" w:rsidRPr="00A0189D" w:rsidRDefault="008208A5" w:rsidP="00A0189D">
      <w:r>
        <w:t>CURSO PREPARATÓRIO curso teste 1 - COM GRAVAÇÃO DAS AULAS.</w:t>
      </w:r>
    </w:p>
    <w:p w14:paraId="05578A39" w14:textId="77777777" w:rsidR="008208A5" w:rsidRPr="00A0189D" w:rsidRDefault="008208A5" w:rsidP="00A0189D"/>
    <w:p w14:paraId="0A5E54DF" w14:textId="77777777" w:rsidR="008208A5" w:rsidRPr="00A0189D" w:rsidRDefault="008208A5" w:rsidP="00A0189D">
      <w:r w:rsidRPr="00A0189D">
        <w:t>DADOS DO CONTRATADO</w:t>
      </w:r>
    </w:p>
    <w:tbl>
      <w:tblPr>
        <w:tblW w:w="10915" w:type="dxa"/>
        <w:tblInd w:w="-147" w:type="dxa"/>
        <w:tblLayout w:type="fixed"/>
        <w:tblLook w:val="0000" w:firstRow="0" w:lastRow="0" w:firstColumn="0" w:lastColumn="0" w:noHBand="0" w:noVBand="0"/>
      </w:tblPr>
      <w:tblGrid>
        <w:gridCol w:w="10915"/>
      </w:tblGrid>
      <w:tr w:rsidR="008208A5" w:rsidRPr="00A0189D" w14:paraId="49794F49" w14:textId="77777777" w:rsidTr="000D3DBA">
        <w:tc>
          <w:tcPr>
            <w:tcW w:w="10915" w:type="dxa"/>
            <w:tcBorders>
              <w:top w:val="single" w:sz="4" w:space="0" w:color="000000"/>
              <w:left w:val="single" w:sz="4" w:space="0" w:color="000000"/>
              <w:bottom w:val="single" w:sz="4" w:space="0" w:color="000000"/>
              <w:right w:val="single" w:sz="4" w:space="0" w:color="000000"/>
            </w:tcBorders>
            <w:shd w:val="clear" w:color="auto" w:fill="auto"/>
          </w:tcPr>
          <w:p w14:paraId="5FEAB046" w14:textId="77777777" w:rsidR="008208A5" w:rsidRPr="00A0189D" w:rsidRDefault="008208A5" w:rsidP="00A0189D">
            <w:r w:rsidRPr="00A0189D">
              <w:t>GRUPO IDEAL –IDEAL SOLUÇAO LTDA, com finalidades científicas, em educação superior, com sede na Rua Juiz de Fora, número 231 A – Barro Preto – CEP 30.180-060 – Belo Horizonte – MG, inscrita no CNPJ sob o nº. 15.295.326/0001-60.</w:t>
            </w:r>
          </w:p>
        </w:tc>
      </w:tr>
    </w:tbl>
    <w:p w14:paraId="4DE385E6" w14:textId="77777777" w:rsidR="008208A5" w:rsidRPr="00A0189D" w:rsidRDefault="008208A5" w:rsidP="00A0189D"/>
    <w:tbl>
      <w:tblPr>
        <w:tblW w:w="11084" w:type="dxa"/>
        <w:tblInd w:w="-214" w:type="dxa"/>
        <w:tblLayout w:type="fixed"/>
        <w:tblCellMar>
          <w:left w:w="70" w:type="dxa"/>
          <w:right w:w="70" w:type="dxa"/>
        </w:tblCellMar>
        <w:tblLook w:val="0000" w:firstRow="0" w:lastRow="0" w:firstColumn="0" w:lastColumn="0" w:noHBand="0" w:noVBand="0"/>
      </w:tblPr>
      <w:tblGrid>
        <w:gridCol w:w="160"/>
        <w:gridCol w:w="5369"/>
        <w:gridCol w:w="5555"/>
      </w:tblGrid>
      <w:tr w:rsidR="004917C1" w:rsidRPr="00A0189D" w14:paraId="5FFE0DA4" w14:textId="77777777" w:rsidTr="004917C1">
        <w:trPr>
          <w:cantSplit/>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B3B3B3"/>
          </w:tcPr>
          <w:p w14:paraId="2C94B55A" w14:textId="77777777" w:rsidR="008208A5" w:rsidRPr="00A0189D" w:rsidRDefault="008208A5" w:rsidP="00A0189D"/>
        </w:tc>
      </w:tr>
      <w:tr w:rsidR="004917C1" w:rsidRPr="00A0189D" w14:paraId="2B9D92E0" w14:textId="77777777" w:rsidTr="004917C1">
        <w:trPr>
          <w:cantSplit/>
          <w:trHeight w:val="351"/>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auto"/>
          </w:tcPr>
          <w:p w14:paraId="305E4583" w14:textId="77777777" w:rsidR="008208A5" w:rsidRPr="00A0189D" w:rsidRDefault="008208A5" w:rsidP="00A0189D">
            <w:r>
              <w:t>Nome: Denise de Oliveira Firme</w:t>
            </w:r>
          </w:p>
        </w:tc>
      </w:tr>
      <w:tr w:rsidR="004917C1" w:rsidRPr="00A0189D" w14:paraId="4843DB30" w14:textId="77777777" w:rsidTr="004917C1">
        <w:trPr>
          <w:cantSplit/>
          <w:trHeight w:val="271"/>
        </w:trPr>
        <w:tc>
          <w:tcPr>
            <w:tcW w:w="5529" w:type="dxa"/>
            <w:gridSpan w:val="2"/>
            <w:tcBorders>
              <w:top w:val="single" w:sz="4" w:space="0" w:color="000000"/>
              <w:left w:val="single" w:sz="4" w:space="0" w:color="000000"/>
              <w:bottom w:val="single" w:sz="4" w:space="0" w:color="000000"/>
              <w:right w:val="single" w:sz="4" w:space="0" w:color="000000"/>
            </w:tcBorders>
            <w:shd w:val="clear" w:color="auto" w:fill="auto"/>
          </w:tcPr>
          <w:p w14:paraId="57185E82" w14:textId="29B0C34C" w:rsidR="008208A5" w:rsidRPr="00A0189D" w:rsidRDefault="008208A5" w:rsidP="00A0189D">
            <w:r w:rsidRPr="00A0189D">
              <w:t xml:space="preserve">CPF: </w:t>
            </w:r>
            <w:r w:rsidR="00565BA7" w:rsidRPr="00565BA7">
              <w:t>{{</w:t>
            </w:r>
            <w:proofErr w:type="spellStart"/>
            <w:r w:rsidR="00565BA7" w:rsidRPr="00565BA7">
              <w:t>cpf</w:t>
            </w:r>
            <w:r w:rsidR="00C96AB8">
              <w:t>_aluno</w:t>
            </w:r>
            <w:proofErr w:type="spellEnd"/>
            <w:r w:rsidR="00C96AB8">
              <w:t xml:space="preserve"> </w:t>
            </w:r>
            <w:r w:rsidR="00565BA7" w:rsidRPr="00565BA7">
              <w:t>}}</w:t>
            </w:r>
          </w:p>
        </w:tc>
        <w:tc>
          <w:tcPr>
            <w:tcW w:w="5555" w:type="dxa"/>
            <w:tcBorders>
              <w:top w:val="single" w:sz="4" w:space="0" w:color="000000"/>
              <w:left w:val="single" w:sz="4" w:space="0" w:color="000000"/>
              <w:bottom w:val="single" w:sz="4" w:space="0" w:color="000000"/>
              <w:right w:val="single" w:sz="4" w:space="0" w:color="000000"/>
            </w:tcBorders>
            <w:shd w:val="clear" w:color="auto" w:fill="auto"/>
          </w:tcPr>
          <w:p w14:paraId="5CEE97D6" w14:textId="43B825AB" w:rsidR="008208A5" w:rsidRPr="00A0189D" w:rsidRDefault="00073C4F" w:rsidP="00A0189D">
            <w:r>
              <w:t>Celular: 3134444806</w:t>
            </w:r>
          </w:p>
        </w:tc>
      </w:tr>
      <w:tr w:rsidR="004917C1" w:rsidRPr="00A0189D" w14:paraId="247638CC" w14:textId="77777777" w:rsidTr="004917C1">
        <w:trPr>
          <w:cantSplit/>
          <w:trHeight w:val="275"/>
        </w:trPr>
        <w:tc>
          <w:tcPr>
            <w:tcW w:w="11084" w:type="dxa"/>
            <w:gridSpan w:val="3"/>
            <w:tcBorders>
              <w:top w:val="single" w:sz="4" w:space="0" w:color="000000"/>
              <w:left w:val="single" w:sz="4" w:space="0" w:color="000000"/>
              <w:bottom w:val="single" w:sz="4" w:space="0" w:color="000000"/>
              <w:right w:val="single" w:sz="4" w:space="0" w:color="000000"/>
            </w:tcBorders>
            <w:shd w:val="clear" w:color="auto" w:fill="auto"/>
          </w:tcPr>
          <w:p w14:paraId="6E3C903C" w14:textId="77777777" w:rsidR="008208A5" w:rsidRPr="00A0189D" w:rsidRDefault="008208A5" w:rsidP="00A0189D">
            <w:r>
              <w:t>Endereço: Rua Trindade, 524 - Renascença - Belo Horizonte - MG - CEP: 31130560</w:t>
            </w:r>
          </w:p>
        </w:tc>
      </w:tr>
      <w:tr w:rsidR="004917C1" w:rsidRPr="00A0189D" w14:paraId="4CC433EA" w14:textId="77777777" w:rsidTr="0095190E">
        <w:trPr>
          <w:cantSplit/>
          <w:trHeight w:val="231"/>
        </w:trPr>
        <w:tc>
          <w:tcPr>
            <w:tcW w:w="160" w:type="dxa"/>
            <w:tcBorders>
              <w:top w:val="single" w:sz="4" w:space="0" w:color="000000"/>
              <w:left w:val="single" w:sz="4" w:space="0" w:color="000000"/>
              <w:bottom w:val="single" w:sz="4" w:space="0" w:color="000000"/>
              <w:right w:val="single" w:sz="4" w:space="0" w:color="000000"/>
            </w:tcBorders>
            <w:shd w:val="clear" w:color="auto" w:fill="auto"/>
          </w:tcPr>
          <w:p w14:paraId="5F626A51" w14:textId="77777777" w:rsidR="008208A5" w:rsidRPr="00A0189D" w:rsidRDefault="008208A5" w:rsidP="00A0189D"/>
        </w:tc>
        <w:tc>
          <w:tcPr>
            <w:tcW w:w="10924" w:type="dxa"/>
            <w:gridSpan w:val="2"/>
            <w:tcBorders>
              <w:top w:val="single" w:sz="4" w:space="0" w:color="000000"/>
              <w:left w:val="single" w:sz="4" w:space="0" w:color="000000"/>
              <w:bottom w:val="single" w:sz="4" w:space="0" w:color="000000"/>
              <w:right w:val="single" w:sz="4" w:space="0" w:color="000000"/>
            </w:tcBorders>
            <w:shd w:val="clear" w:color="auto" w:fill="auto"/>
          </w:tcPr>
          <w:p w14:paraId="5D958961" w14:textId="77777777" w:rsidR="008208A5" w:rsidRPr="00A0189D" w:rsidRDefault="008208A5" w:rsidP="00A0189D">
            <w:r>
              <w:t>E-mail: defirmepc@yahoo.com.br</w:t>
            </w:r>
          </w:p>
        </w:tc>
      </w:tr>
    </w:tbl>
    <w:p w14:paraId="1E088482" w14:textId="77777777" w:rsidR="00174737" w:rsidRPr="00174737" w:rsidRDefault="00174737" w:rsidP="00174737">
      <w:pPr>
        <w:rPr>
          <w:vanish/>
        </w:rPr>
      </w:pPr>
    </w:p>
    <w:tbl>
      <w:tblPr>
        <w:tblpPr w:leftFromText="141" w:rightFromText="141" w:vertAnchor="text" w:horzAnchor="margin" w:tblpXSpec="center" w:tblpY="400"/>
        <w:tblW w:w="11199" w:type="dxa"/>
        <w:tblLayout w:type="fixed"/>
        <w:tblCellMar>
          <w:left w:w="70" w:type="dxa"/>
          <w:right w:w="70" w:type="dxa"/>
        </w:tblCellMar>
        <w:tblLook w:val="0000" w:firstRow="0" w:lastRow="0" w:firstColumn="0" w:lastColumn="0" w:noHBand="0" w:noVBand="0"/>
      </w:tblPr>
      <w:tblGrid>
        <w:gridCol w:w="11199"/>
      </w:tblGrid>
      <w:tr w:rsidR="004917C1" w:rsidRPr="00A0189D" w14:paraId="16E72408" w14:textId="77777777" w:rsidTr="0095190E">
        <w:trPr>
          <w:cantSplit/>
        </w:trPr>
        <w:tc>
          <w:tcPr>
            <w:tcW w:w="11199" w:type="dxa"/>
            <w:tcBorders>
              <w:top w:val="single" w:sz="4" w:space="0" w:color="000000"/>
              <w:left w:val="single" w:sz="4" w:space="0" w:color="000000"/>
              <w:bottom w:val="single" w:sz="4" w:space="0" w:color="000000"/>
              <w:right w:val="single" w:sz="4" w:space="0" w:color="000000"/>
            </w:tcBorders>
            <w:shd w:val="clear" w:color="auto" w:fill="B3B3B3"/>
          </w:tcPr>
          <w:p w14:paraId="47D0234D" w14:textId="77777777" w:rsidR="004917C1" w:rsidRPr="00A0189D" w:rsidRDefault="004917C1" w:rsidP="004917C1">
            <w:r w:rsidRPr="00A0189D">
              <w:t xml:space="preserve">                                                               Dados do pagamento</w:t>
            </w:r>
          </w:p>
        </w:tc>
      </w:tr>
      <w:tr w:rsidR="004917C1" w:rsidRPr="00A0189D" w14:paraId="7D190ABC"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3C5DFF54" w14:textId="77777777" w:rsidR="004917C1" w:rsidRPr="00A0189D" w:rsidRDefault="00D620E3" w:rsidP="004917C1">
            <w:r>
              <w:t xml:space="preserve">Forma de Pagamento: Cartão de crédito - 3x </w:t>
            </w:r>
          </w:p>
        </w:tc>
      </w:tr>
      <w:tr w:rsidR="004917C1" w:rsidRPr="00A0189D" w14:paraId="40125CF9"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44BDCA9A" w14:textId="2CDB4CB2" w:rsidR="004917C1" w:rsidRPr="00A0189D" w:rsidRDefault="004917C1" w:rsidP="004917C1">
            <w:r>
              <w:t>Total de cada parcela:R$ 11</w:t>
            </w:r>
          </w:p>
        </w:tc>
      </w:tr>
      <w:tr w:rsidR="004917C1" w:rsidRPr="00A0189D" w14:paraId="6D7C6372" w14:textId="77777777" w:rsidTr="0095190E">
        <w:tc>
          <w:tcPr>
            <w:tcW w:w="11199" w:type="dxa"/>
            <w:tcBorders>
              <w:top w:val="single" w:sz="4" w:space="0" w:color="000000"/>
              <w:left w:val="single" w:sz="4" w:space="0" w:color="000000"/>
              <w:bottom w:val="single" w:sz="4" w:space="0" w:color="000000"/>
              <w:right w:val="single" w:sz="4" w:space="0" w:color="000000"/>
            </w:tcBorders>
            <w:shd w:val="clear" w:color="auto" w:fill="auto"/>
          </w:tcPr>
          <w:p w14:paraId="1B858CEF" w14:textId="77777777" w:rsidR="004917C1" w:rsidRPr="00A0189D" w:rsidRDefault="004917C1" w:rsidP="004917C1">
            <w:r>
              <w:t>Total do contrato:  R$ 111</w:t>
            </w:r>
          </w:p>
        </w:tc>
      </w:tr>
    </w:tbl>
    <w:p w14:paraId="57FFF636" w14:textId="77777777" w:rsidR="008208A5" w:rsidRPr="00A0189D" w:rsidRDefault="008208A5" w:rsidP="00A0189D"/>
    <w:p w14:paraId="119561BE" w14:textId="77777777" w:rsidR="008208A5" w:rsidRPr="00A0189D" w:rsidRDefault="008208A5" w:rsidP="00A0189D"/>
    <w:p w14:paraId="2AD36D9F" w14:textId="77777777" w:rsidR="008208A5" w:rsidRPr="00A0189D" w:rsidRDefault="008208A5" w:rsidP="00A0189D"/>
    <w:p w14:paraId="0C213E10" w14:textId="77777777" w:rsidR="008208A5" w:rsidRPr="00A0189D" w:rsidRDefault="008208A5" w:rsidP="00A0189D"/>
    <w:p w14:paraId="7256A25C" w14:textId="77777777" w:rsidR="008208A5" w:rsidRPr="00A0189D" w:rsidRDefault="008208A5" w:rsidP="00A0189D">
      <w:pPr>
        <w:spacing w:line="276" w:lineRule="auto"/>
        <w:jc w:val="both"/>
      </w:pPr>
      <w:r w:rsidRPr="00A0189D">
        <w:t>I – OBJETO</w:t>
      </w:r>
    </w:p>
    <w:p w14:paraId="009F8642" w14:textId="77777777" w:rsidR="00206FF6" w:rsidRPr="00A0189D" w:rsidRDefault="00206FF6" w:rsidP="00A0189D">
      <w:pPr>
        <w:spacing w:line="276" w:lineRule="auto"/>
        <w:jc w:val="both"/>
      </w:pPr>
    </w:p>
    <w:p w14:paraId="452F0B7C" w14:textId="77777777" w:rsidR="007050E4" w:rsidRDefault="007050E4" w:rsidP="007050E4">
      <w:pPr>
        <w:spacing w:line="276" w:lineRule="auto"/>
        <w:jc w:val="both"/>
      </w:pPr>
      <w:r>
        <w:t>Cláusula 1ª. Constitui objeto do presente Contrato curso teste 1 - COM GRAVAÇÃO DAS AULAS.</w:t>
      </w:r>
    </w:p>
    <w:p w14:paraId="38D8651F" w14:textId="77777777" w:rsidR="007050E4" w:rsidRDefault="007050E4" w:rsidP="007050E4">
      <w:pPr>
        <w:spacing w:line="276" w:lineRule="auto"/>
        <w:jc w:val="both"/>
      </w:pPr>
      <w:r>
        <w:t>Presencial com acesso a aulas gravadas em sala a ser ofertado pela CONTRATADA em favor do CONTRATANTE, com carga horária total oferecida de APROXIMADAMENTE 111 hrs/aula.</w:t>
      </w:r>
    </w:p>
    <w:p w14:paraId="60AC1E44" w14:textId="77777777" w:rsidR="007050E4" w:rsidRDefault="007050E4" w:rsidP="007050E4">
      <w:pPr>
        <w:spacing w:line="276" w:lineRule="auto"/>
        <w:jc w:val="both"/>
      </w:pPr>
    </w:p>
    <w:p w14:paraId="461205E6" w14:textId="3F874CD7" w:rsidR="007050E4" w:rsidRDefault="007050E4" w:rsidP="007050E4">
      <w:pPr>
        <w:spacing w:line="276" w:lineRule="auto"/>
        <w:jc w:val="both"/>
      </w:pPr>
      <w:r>
        <w:t>§ Primeiro: As aulas serão ministradas presencialmente, à Rua Juiz de Fora 231 Barro Preto no período de 111 de janeiro de 111 com término previsto para dia 111 de {{mês_termino}} de 111, nas datas e horários definidos conforme descrição dos cursos.</w:t>
      </w:r>
    </w:p>
    <w:p w14:paraId="3C791150" w14:textId="77777777" w:rsidR="007050E4" w:rsidRDefault="007050E4" w:rsidP="007050E4">
      <w:pPr>
        <w:spacing w:line="276" w:lineRule="auto"/>
        <w:jc w:val="both"/>
      </w:pPr>
    </w:p>
    <w:p w14:paraId="4F6C13A1" w14:textId="24F83A91" w:rsidR="008208A5" w:rsidRPr="00A0189D" w:rsidRDefault="007050E4" w:rsidP="007050E4">
      <w:pPr>
        <w:spacing w:line="276" w:lineRule="auto"/>
        <w:jc w:val="both"/>
        <w:sectPr w:rsidR="008208A5" w:rsidRPr="00A0189D">
          <w:headerReference w:type="default" r:id="rId7"/>
          <w:footerReference w:type="default" r:id="rId8"/>
          <w:headerReference w:type="first" r:id="rId9"/>
          <w:footerReference w:type="first" r:id="rId10"/>
          <w:pgSz w:w="11906" w:h="16838"/>
          <w:pgMar w:top="720" w:right="560" w:bottom="720" w:left="720" w:header="50" w:footer="0" w:gutter="0"/>
          <w:cols w:space="720"/>
          <w:docGrid w:linePitch="326"/>
        </w:sectPr>
      </w:pPr>
      <w:r>
        <w:t>Os dias de aulas podem ser alterados, conforme disponibilidade de professores e/ou problemas na transmissão. Após a publicação do edital, a frequência das aulas poderá ser aumentada para garantir o término e a adequação completa do conteúdo, permitindo sua execução em tempo hábil conforme a data da</w:t>
      </w:r>
      <w:r w:rsidR="00BB0576">
        <w:t xml:space="preserve"> </w:t>
      </w:r>
      <w:r>
        <w:t>prova.</w:t>
      </w:r>
      <w:r w:rsidR="00422E35" w:rsidRPr="00A0189D">
        <w:br/>
      </w:r>
    </w:p>
    <w:p w14:paraId="0039F10A" w14:textId="0733631A" w:rsidR="008208A5" w:rsidRPr="00A0189D" w:rsidRDefault="008208A5" w:rsidP="00A0189D">
      <w:pPr>
        <w:spacing w:line="276" w:lineRule="auto"/>
        <w:jc w:val="both"/>
      </w:pPr>
      <w:r w:rsidRPr="00A0189D">
        <w:t>§ Segundo: O curso presencial será gravado e disponibilizado para na área do aluno através da plataforma do site idealprepara.com.br</w:t>
      </w:r>
      <w:r w:rsidR="00F8123E">
        <w:t>.</w:t>
      </w:r>
      <w:r w:rsidRPr="00A0189D">
        <w:t xml:space="preserve"> A CONTRATADA não se responsabiliza por problemas advindos de internet da CONTRATANTE, fenômenos da natureza ou falha técnica.</w:t>
      </w:r>
      <w:r w:rsidR="00AC02B2">
        <w:t xml:space="preserve"> </w:t>
      </w:r>
      <w:r w:rsidRPr="00A0189D">
        <w:t xml:space="preserve">§Terceiro: </w:t>
      </w:r>
      <w:r w:rsidR="00422E35" w:rsidRPr="00A0189D">
        <w:br/>
        <w:t>Conteúdo Programático organizado de acordo com o ultimo edital PBH- SMS (202</w:t>
      </w:r>
      <w:r w:rsidR="00BC1152">
        <w:t>5</w:t>
      </w:r>
      <w:r w:rsidR="00BA565F" w:rsidRPr="00A0189D">
        <w:t>). O Conteúdo programático será verificado e se necessário reestruturado quando sair o edital definitivo.</w:t>
      </w:r>
      <w:r w:rsidR="00BA565F" w:rsidRPr="00A0189D">
        <w:br/>
      </w:r>
      <w:r w:rsidRPr="00A0189D">
        <w:t>§ Quarto: O cronograma do curso poderá ser alterado caso haja conveniência administrativa e didática pedagógica ou disponibilidade do professor, visando permitir o melhor aproveitamento e efetivação do curso pelo aluno, respeitando-se sempre a carga horária total fixada no objeto do contrato;</w:t>
      </w:r>
    </w:p>
    <w:p w14:paraId="49E0B611" w14:textId="77777777" w:rsidR="008208A5" w:rsidRPr="00A0189D" w:rsidRDefault="008208A5" w:rsidP="00A0189D">
      <w:pPr>
        <w:spacing w:line="276" w:lineRule="auto"/>
        <w:jc w:val="both"/>
      </w:pPr>
      <w:r w:rsidRPr="00A0189D">
        <w:t>II - OBRIGAÇÕES DA CONTRATADA</w:t>
      </w:r>
    </w:p>
    <w:p w14:paraId="4CB5952D" w14:textId="77777777" w:rsidR="008208A5" w:rsidRPr="00A0189D" w:rsidRDefault="008208A5" w:rsidP="00A0189D">
      <w:pPr>
        <w:spacing w:line="276" w:lineRule="auto"/>
        <w:jc w:val="both"/>
      </w:pPr>
      <w:r w:rsidRPr="00A0189D">
        <w:lastRenderedPageBreak/>
        <w:t>Cláusula 2ª. Ofertar as disciplinas e as atividades que integralizam o objeto do presente Contrato, sendo de sua exclusiva competência a definição dos locais, datas e horários para a realização das aulas e demais atividades, dos professores integrantes do corpo docente e do Calendário Acadêmico.</w:t>
      </w:r>
    </w:p>
    <w:p w14:paraId="6D28AFE5" w14:textId="77777777" w:rsidR="008208A5" w:rsidRPr="00A0189D" w:rsidRDefault="008208A5" w:rsidP="00A0189D">
      <w:pPr>
        <w:spacing w:line="276" w:lineRule="auto"/>
        <w:jc w:val="both"/>
      </w:pPr>
      <w:r w:rsidRPr="00A0189D">
        <w:t>Cláusula 3ª. A CONTRATADA obriga-se a fornecer condição necessária para o desenvolvimento das atividades de ensino. Não se encontram contemplados no Objeto do presente Contrato o fornecimento de livros didáticos e outros materiais. Somente material em PDF disponibilizados pelos professores na área do aluno.</w:t>
      </w:r>
    </w:p>
    <w:p w14:paraId="4CF0C825" w14:textId="77777777" w:rsidR="008208A5" w:rsidRPr="00A0189D" w:rsidRDefault="008208A5" w:rsidP="00A0189D">
      <w:pPr>
        <w:spacing w:line="276" w:lineRule="auto"/>
        <w:jc w:val="both"/>
      </w:pPr>
    </w:p>
    <w:p w14:paraId="4C3B1945" w14:textId="77777777" w:rsidR="008208A5" w:rsidRPr="00A0189D" w:rsidRDefault="008208A5" w:rsidP="00A0189D">
      <w:pPr>
        <w:spacing w:line="276" w:lineRule="auto"/>
        <w:jc w:val="both"/>
      </w:pPr>
      <w:r w:rsidRPr="00A0189D">
        <w:t>Cláusula 4ª. A CONTRATADA obriga-se em divulgar alterações no cronograma com antecedência mínima de 3 (três) horas através do contato fornecido pelo CONTRATANTE. Todavia, é de incumbência do CONTRATANTE manter atualizado o acesso ao seu canal de comunicação.</w:t>
      </w:r>
    </w:p>
    <w:p w14:paraId="12454024" w14:textId="77777777" w:rsidR="008208A5" w:rsidRPr="00A0189D" w:rsidRDefault="008208A5" w:rsidP="00A0189D">
      <w:pPr>
        <w:spacing w:line="276" w:lineRule="auto"/>
        <w:jc w:val="both"/>
      </w:pPr>
      <w:r w:rsidRPr="00A0189D">
        <w:t>§ Único: As aulas ocasionalmente não ministradas na data prevista serão objeto de compensação em data posterior a ser definida pela coordenação do curso, mediante aviso prévio preferencialmente pelo sistema online.</w:t>
      </w:r>
    </w:p>
    <w:p w14:paraId="05BA50EA" w14:textId="77777777" w:rsidR="008208A5" w:rsidRPr="00A0189D" w:rsidRDefault="008208A5" w:rsidP="00A0189D">
      <w:pPr>
        <w:spacing w:line="276" w:lineRule="auto"/>
        <w:jc w:val="both"/>
      </w:pPr>
    </w:p>
    <w:p w14:paraId="57BEDE73" w14:textId="77777777" w:rsidR="008208A5" w:rsidRPr="00A0189D" w:rsidRDefault="008208A5" w:rsidP="00A0189D">
      <w:pPr>
        <w:spacing w:line="276" w:lineRule="auto"/>
        <w:jc w:val="both"/>
      </w:pPr>
      <w:r w:rsidRPr="00A0189D">
        <w:t>Cláusula 5ª. A CONTRATADA não se responsabiliza por eventuais perdas de conteúdo por parte do CONTRATANTE em razão de faltas, independente da justificativa. Não é permitido repor aulas perdidas em outras turmas em andamento.</w:t>
      </w:r>
    </w:p>
    <w:p w14:paraId="5068B985" w14:textId="77777777" w:rsidR="008208A5" w:rsidRPr="00A0189D" w:rsidRDefault="008208A5" w:rsidP="00A0189D">
      <w:pPr>
        <w:spacing w:line="276" w:lineRule="auto"/>
        <w:jc w:val="both"/>
      </w:pPr>
      <w:r w:rsidRPr="00A0189D">
        <w:t>Cláusula 6ª. No caso de redução abrupta do número total de matrículas, deixando a turma pedagógica e financeiramente inviável, a CONTRATANTE poderá redistribuir os alunos em outras turmas do mesmo curso, caso haja.</w:t>
      </w:r>
    </w:p>
    <w:p w14:paraId="5CA1F1B1" w14:textId="77777777" w:rsidR="008208A5" w:rsidRPr="00A0189D" w:rsidRDefault="008208A5" w:rsidP="00A0189D">
      <w:pPr>
        <w:spacing w:line="276" w:lineRule="auto"/>
        <w:jc w:val="both"/>
      </w:pPr>
      <w:r w:rsidRPr="00A0189D">
        <w:t>Cláusula 7ª. Não integram o presente Contrato a prestação de serviços de estacionamento, vigilância ou guarda de veículos automotores. A CONTRATADA, dessa forma, não se responsabiliza por danos, furtos, roubos, incêndios, atropelamentos, colisões, dentre outros eventos danosos que ocorrerem nas proximidades dos locais de aula ou nos seus pátios internos e externos. A responsabilidade cível e penal será exclusivamente do condutor e/ou do proprietário do veículo.</w:t>
      </w:r>
    </w:p>
    <w:p w14:paraId="4BC1ECFD" w14:textId="77777777" w:rsidR="008208A5" w:rsidRPr="00A0189D" w:rsidRDefault="008208A5" w:rsidP="00A0189D">
      <w:pPr>
        <w:spacing w:line="276" w:lineRule="auto"/>
        <w:jc w:val="both"/>
      </w:pPr>
      <w:r w:rsidRPr="00A0189D">
        <w:rPr>
          <w:highlight w:val="yellow"/>
        </w:rPr>
        <w:t>Cláusula 8ª: As salas de aula são equipadas com cadeiras, ar-condicionado, câmara para gravação das aulas online, equipamento multimídia.</w:t>
      </w:r>
      <w:r w:rsidRPr="00A0189D">
        <w:t xml:space="preserve"> </w:t>
      </w:r>
    </w:p>
    <w:p w14:paraId="69AD9002" w14:textId="77777777" w:rsidR="008208A5" w:rsidRPr="00A0189D" w:rsidRDefault="008208A5" w:rsidP="00A0189D">
      <w:pPr>
        <w:spacing w:line="276" w:lineRule="auto"/>
        <w:jc w:val="both"/>
      </w:pPr>
    </w:p>
    <w:p w14:paraId="427A7E5C" w14:textId="77777777" w:rsidR="008208A5" w:rsidRPr="00A0189D" w:rsidRDefault="008208A5" w:rsidP="00A0189D">
      <w:pPr>
        <w:spacing w:line="276" w:lineRule="auto"/>
        <w:jc w:val="both"/>
      </w:pPr>
      <w:r w:rsidRPr="00A0189D">
        <w:t>III – DAS OBRIGAÇÕES DO CONTRATANTE</w:t>
      </w:r>
    </w:p>
    <w:p w14:paraId="704E5CE5" w14:textId="77777777" w:rsidR="008208A5" w:rsidRPr="00A0189D" w:rsidRDefault="008208A5" w:rsidP="00A0189D">
      <w:pPr>
        <w:spacing w:line="276" w:lineRule="auto"/>
        <w:jc w:val="both"/>
      </w:pPr>
      <w:r w:rsidRPr="00A0189D">
        <w:t>Cláusula 9ª. O CONTRATANTE se compromete a adimplir o valor integral do presente Contrato, nos termos pactuados, bem como comparecer ao local das aulas indicado pela CONTRATADA, zelar pelo bom ambiente nas salas de aula, cumprir as normas estabelecidas pela CONTRATADA e ofertar no ato da matrícula todos os documentos requeridos pela CONTRATADA.</w:t>
      </w:r>
    </w:p>
    <w:p w14:paraId="094EB65B" w14:textId="77777777" w:rsidR="008208A5" w:rsidRPr="00A0189D" w:rsidRDefault="008208A5" w:rsidP="00A0189D">
      <w:pPr>
        <w:spacing w:line="276" w:lineRule="auto"/>
        <w:jc w:val="both"/>
      </w:pPr>
      <w:r w:rsidRPr="00A0189D">
        <w:t>Cláusula 10ª. O CONTRATANTE declara que todos os documentos e informações fornecidos por ele são verdadeiros e autênticos, sendo de sua exclusiva responsabilidade (civil e penal) quaisquer irregularidades constatadas em sua documentação.</w:t>
      </w:r>
    </w:p>
    <w:p w14:paraId="2BB66999" w14:textId="77777777" w:rsidR="008208A5" w:rsidRPr="00A0189D" w:rsidRDefault="008208A5" w:rsidP="00A0189D">
      <w:pPr>
        <w:spacing w:line="276" w:lineRule="auto"/>
        <w:jc w:val="both"/>
      </w:pPr>
      <w:r w:rsidRPr="00A0189D">
        <w:t>Cláusula 11ª. Caso o CONTRATANTE venha a obstar o pagamento da importância consignada no cheque/boleto (caso ocorra) por ele fornecido (sustando-o, encerrando sua conta bancária, permitindo que seja devolvido por insuficiência de fundos ou não pagando valor devido), tal atitude permitirá à CONTRATADA, cumulativamente ou não, adoção das medidas discriminadas abaixo.</w:t>
      </w:r>
    </w:p>
    <w:p w14:paraId="0FFDD054" w14:textId="77777777" w:rsidR="008208A5" w:rsidRPr="00A0189D" w:rsidRDefault="008208A5" w:rsidP="00A0189D">
      <w:pPr>
        <w:spacing w:line="276" w:lineRule="auto"/>
        <w:jc w:val="both"/>
      </w:pPr>
      <w:r w:rsidRPr="00A0189D">
        <w:t xml:space="preserve">§ Primeiro: Emissão de duplicata de serviços, desde já autorizada pelo valor da(s) parcelas(s) vencida(s) e não quitada(s) acrescida de moratória de 2% (dois por cento) no dia subsequente imediato à inadimplência, sobre os valores </w:t>
      </w:r>
    </w:p>
    <w:p w14:paraId="172DCD68" w14:textId="77777777" w:rsidR="008208A5" w:rsidRPr="00A0189D" w:rsidRDefault="008208A5" w:rsidP="00A0189D">
      <w:pPr>
        <w:spacing w:line="276" w:lineRule="auto"/>
        <w:jc w:val="both"/>
      </w:pPr>
      <w:r w:rsidRPr="00A0189D">
        <w:lastRenderedPageBreak/>
        <w:t>devidos, acrescidos de juros de 1% (um por cento) ao mês, aplicados pro rata die, além da correção monetária na forma da Lei, até a data do efetivo pagamento (Lei n°. 8.078/90, art. 52, §1° e Decreto n°. 22.626/33, art. 1°).</w:t>
      </w:r>
    </w:p>
    <w:p w14:paraId="532DCCAC" w14:textId="77777777" w:rsidR="008208A5" w:rsidRPr="00A0189D" w:rsidRDefault="008208A5" w:rsidP="00A0189D">
      <w:pPr>
        <w:spacing w:line="276" w:lineRule="auto"/>
        <w:jc w:val="both"/>
      </w:pPr>
      <w:r w:rsidRPr="00A0189D">
        <w:t>§ Segundo: Protesto do título executivo extrajudicial, valendo este contrato como tal.</w:t>
      </w:r>
    </w:p>
    <w:p w14:paraId="1F11BDAD" w14:textId="77777777" w:rsidR="008208A5" w:rsidRPr="00A0189D" w:rsidRDefault="008208A5" w:rsidP="00A0189D">
      <w:pPr>
        <w:spacing w:line="276" w:lineRule="auto"/>
        <w:jc w:val="both"/>
      </w:pPr>
      <w:r w:rsidRPr="00A0189D">
        <w:t>§ Terceiro: Pela comunicação do nome do CONTRATANTE aos serviços de proteção ao crédito – SPC, nos termos do art. 43, §2° da Lei nº. 8.078/90.</w:t>
      </w:r>
    </w:p>
    <w:p w14:paraId="06A64B80" w14:textId="77777777" w:rsidR="008208A5" w:rsidRPr="00A0189D" w:rsidRDefault="008208A5" w:rsidP="00A0189D">
      <w:pPr>
        <w:spacing w:line="276" w:lineRule="auto"/>
        <w:jc w:val="both"/>
      </w:pPr>
      <w:r w:rsidRPr="00A0189D">
        <w:t>§ Quarto: Cobrança extrajudicial ou judicial deste contrato, devendo o CONTRATANTE arcar com as eventuais custas, incluindo honorários advocatícios (10% do valor do débito), despesas processuais e cartoriais, dentre outras.</w:t>
      </w:r>
    </w:p>
    <w:p w14:paraId="34AB2313" w14:textId="77777777" w:rsidR="008208A5" w:rsidRPr="00A0189D" w:rsidRDefault="008208A5" w:rsidP="00A0189D">
      <w:pPr>
        <w:spacing w:line="276" w:lineRule="auto"/>
        <w:jc w:val="both"/>
      </w:pPr>
    </w:p>
    <w:p w14:paraId="246D64DF" w14:textId="77777777" w:rsidR="008208A5" w:rsidRPr="00A0189D" w:rsidRDefault="008208A5" w:rsidP="00A0189D">
      <w:pPr>
        <w:spacing w:line="276" w:lineRule="auto"/>
        <w:jc w:val="both"/>
      </w:pPr>
      <w:r w:rsidRPr="00A0189D">
        <w:t>Cláusula 12ª. O prazo para a cobrança dos valores inadimplidos é de 05 (cinco) anos, a contar do vencimento dos respectivos valores, nos termos do art. 206, §5º, I do Código Civil.</w:t>
      </w:r>
    </w:p>
    <w:p w14:paraId="13C3981B" w14:textId="77777777" w:rsidR="008208A5" w:rsidRPr="00A0189D" w:rsidRDefault="008208A5" w:rsidP="00A0189D">
      <w:pPr>
        <w:spacing w:line="276" w:lineRule="auto"/>
        <w:jc w:val="both"/>
      </w:pPr>
      <w:r w:rsidRPr="00A0189D">
        <w:t>Cláusula 13ª. A inadimplência superior a 30 (trinta) dias extingue o direito do CONTRATADO a frequentar as aulas, receber os materiais didáticos e acessar o sistema online.</w:t>
      </w:r>
    </w:p>
    <w:p w14:paraId="51AEF629" w14:textId="77777777" w:rsidR="008208A5" w:rsidRPr="00A0189D" w:rsidRDefault="008208A5" w:rsidP="00A0189D">
      <w:pPr>
        <w:spacing w:line="276" w:lineRule="auto"/>
        <w:jc w:val="both"/>
      </w:pPr>
    </w:p>
    <w:p w14:paraId="40265F22" w14:textId="77777777" w:rsidR="008208A5" w:rsidRPr="00A0189D" w:rsidRDefault="008208A5" w:rsidP="00A0189D">
      <w:pPr>
        <w:spacing w:line="276" w:lineRule="auto"/>
        <w:jc w:val="both"/>
      </w:pPr>
      <w:r w:rsidRPr="00A0189D">
        <w:t>IV – DA RESCISÃO</w:t>
      </w:r>
    </w:p>
    <w:p w14:paraId="1B1C65D5" w14:textId="77777777" w:rsidR="008208A5" w:rsidRPr="00A0189D" w:rsidRDefault="008208A5" w:rsidP="00A0189D">
      <w:pPr>
        <w:spacing w:line="276" w:lineRule="auto"/>
        <w:jc w:val="both"/>
      </w:pPr>
      <w:r w:rsidRPr="00A0189D">
        <w:t>Cláusula 14ª – pelo CONTRATADO a qualquer tempo, visto as seguintes irregularidades:</w:t>
      </w:r>
    </w:p>
    <w:p w14:paraId="2B7B64FC" w14:textId="77777777" w:rsidR="008208A5" w:rsidRPr="00A0189D" w:rsidRDefault="008208A5" w:rsidP="00A0189D">
      <w:pPr>
        <w:spacing w:line="276" w:lineRule="auto"/>
        <w:jc w:val="both"/>
      </w:pPr>
      <w:r w:rsidRPr="00A0189D">
        <w:t>a) Lesão à sua Imagem;</w:t>
      </w:r>
    </w:p>
    <w:p w14:paraId="37DDF1C3" w14:textId="77777777" w:rsidR="008208A5" w:rsidRPr="00A0189D" w:rsidRDefault="008208A5" w:rsidP="00A0189D">
      <w:pPr>
        <w:spacing w:line="276" w:lineRule="auto"/>
        <w:jc w:val="both"/>
      </w:pPr>
      <w:r w:rsidRPr="00A0189D">
        <w:t>b) Lesão ao seu Patrimônio;</w:t>
      </w:r>
    </w:p>
    <w:p w14:paraId="589093FD" w14:textId="77777777" w:rsidR="008208A5" w:rsidRPr="00A0189D" w:rsidRDefault="008208A5" w:rsidP="00A0189D">
      <w:pPr>
        <w:spacing w:line="276" w:lineRule="auto"/>
        <w:jc w:val="both"/>
      </w:pPr>
      <w:r w:rsidRPr="00A0189D">
        <w:t>c) Veiculação de propaganda sobre qualquer fim, sem a autorização prévia da Direção;</w:t>
      </w:r>
    </w:p>
    <w:p w14:paraId="3D8A3C0F" w14:textId="77777777" w:rsidR="008208A5" w:rsidRPr="00A0189D" w:rsidRDefault="008208A5" w:rsidP="00A0189D">
      <w:pPr>
        <w:spacing w:line="276" w:lineRule="auto"/>
        <w:jc w:val="both"/>
      </w:pPr>
      <w:r w:rsidRPr="00A0189D">
        <w:t>d) Postura inadequada em relação aos professores, funcionários e clientes;</w:t>
      </w:r>
    </w:p>
    <w:p w14:paraId="7B2EDB8B" w14:textId="77777777" w:rsidR="008208A5" w:rsidRPr="00A0189D" w:rsidRDefault="008208A5" w:rsidP="00A0189D">
      <w:pPr>
        <w:spacing w:line="276" w:lineRule="auto"/>
        <w:jc w:val="both"/>
      </w:pPr>
      <w:r w:rsidRPr="00A0189D">
        <w:t>e) Em caso fortuito ou força maior, NESTE INCLUINDO PANDEMIAS QUE IMPEÇAM A CONTINUIDADE DO SERVIÇO PRESTADO NESTE CONTRATO, ficando a critério da CONTRATADA estabelecer reposição das aulas por métodos cabíveis sem prejuízo de ônus ambas as partes;</w:t>
      </w:r>
    </w:p>
    <w:p w14:paraId="4FA96A5E" w14:textId="77777777" w:rsidR="008208A5" w:rsidRPr="00A0189D" w:rsidRDefault="008208A5" w:rsidP="00A0189D">
      <w:pPr>
        <w:spacing w:line="276" w:lineRule="auto"/>
        <w:jc w:val="both"/>
      </w:pPr>
    </w:p>
    <w:p w14:paraId="31627031" w14:textId="77777777" w:rsidR="008208A5" w:rsidRPr="00A0189D" w:rsidRDefault="008208A5" w:rsidP="00A0189D">
      <w:pPr>
        <w:spacing w:line="276" w:lineRule="auto"/>
        <w:jc w:val="both"/>
      </w:pPr>
      <w:r w:rsidRPr="00A0189D">
        <w:t xml:space="preserve">Cláusula 15ª. Pelo CONTRATANTE, até 70% das aulas dadas antes do término do curso </w:t>
      </w:r>
    </w:p>
    <w:p w14:paraId="2876CBB0" w14:textId="77777777" w:rsidR="008208A5" w:rsidRPr="00A0189D" w:rsidRDefault="008208A5" w:rsidP="00A0189D">
      <w:pPr>
        <w:spacing w:line="276" w:lineRule="auto"/>
        <w:jc w:val="both"/>
      </w:pPr>
      <w:r w:rsidRPr="00A0189D">
        <w:t xml:space="preserve">§ Primeiro: É exigido para requerer a desistência obedecer ao prazo estabelecido pelo Código de Defesa do Consumidor Lei nº. 8.078/90 em seu artigo 49. O consumidor pode desistir do contrato, no prazo de 7 dias a contar de sua assinatura ou do ato de recebimento do produto ou serviço, sempre que a contratação de fornecimento de produtos e serviços ocorrer fora do estabelecimento comercial, especialmente por telefone ou a domicílio. </w:t>
      </w:r>
    </w:p>
    <w:p w14:paraId="7070E824" w14:textId="77777777" w:rsidR="008208A5" w:rsidRPr="00A0189D" w:rsidRDefault="008208A5" w:rsidP="00A0189D">
      <w:pPr>
        <w:spacing w:line="276" w:lineRule="auto"/>
        <w:jc w:val="both"/>
      </w:pPr>
      <w:r w:rsidRPr="00A0189D">
        <w:t>§ Segundo: Fora do prazo estabelecido no parágrafo primeiro cláusula 15, será devolvido ao CONTRATANTE o valor correspondente às horas/aulas restantes, deduzindo-se:</w:t>
      </w:r>
    </w:p>
    <w:p w14:paraId="368698AD" w14:textId="77777777" w:rsidR="008208A5" w:rsidRPr="00A0189D" w:rsidRDefault="008208A5" w:rsidP="00A0189D">
      <w:pPr>
        <w:spacing w:line="276" w:lineRule="auto"/>
        <w:jc w:val="both"/>
      </w:pPr>
      <w:r w:rsidRPr="00A0189D">
        <w:t>a) As aulas dadas anteriores a data do pedido de cancelamento;</w:t>
      </w:r>
    </w:p>
    <w:p w14:paraId="649BF864" w14:textId="77777777" w:rsidR="008208A5" w:rsidRPr="00A0189D" w:rsidRDefault="008208A5" w:rsidP="00A0189D">
      <w:pPr>
        <w:spacing w:line="276" w:lineRule="auto"/>
        <w:jc w:val="both"/>
      </w:pPr>
      <w:r w:rsidRPr="00A0189D">
        <w:t>b) Multa no percentual de 25% (vinte por cento) sobre o valor correspondente ao valor total do contrato;</w:t>
      </w:r>
    </w:p>
    <w:p w14:paraId="4E950279" w14:textId="77777777" w:rsidR="008208A5" w:rsidRPr="00A0189D" w:rsidRDefault="008208A5" w:rsidP="00A0189D">
      <w:pPr>
        <w:spacing w:line="276" w:lineRule="auto"/>
        <w:jc w:val="both"/>
      </w:pPr>
      <w:r w:rsidRPr="00A0189D">
        <w:t>c) O valor do curso online integral, caso o aluno opte por permanecer com o mesmo;</w:t>
      </w:r>
    </w:p>
    <w:p w14:paraId="458CB63F" w14:textId="77777777" w:rsidR="008208A5" w:rsidRPr="00A0189D" w:rsidRDefault="008208A5" w:rsidP="00A0189D">
      <w:pPr>
        <w:spacing w:line="276" w:lineRule="auto"/>
        <w:jc w:val="both"/>
      </w:pPr>
      <w:r w:rsidRPr="00A0189D">
        <w:t>d) Em caso de pagamento em cartão de crédito ou débito 5% do valor total.</w:t>
      </w:r>
    </w:p>
    <w:p w14:paraId="42386401" w14:textId="77777777" w:rsidR="008208A5" w:rsidRPr="00A0189D" w:rsidRDefault="008208A5" w:rsidP="00A0189D">
      <w:pPr>
        <w:spacing w:line="276" w:lineRule="auto"/>
        <w:jc w:val="both"/>
      </w:pPr>
      <w:r w:rsidRPr="00A0189D">
        <w:t xml:space="preserve">§ Terceiro: Solicitada a desistência, o CONTRATANTE não mais terá direito a receber nenhum tipo de material didático, nem acessar o Espaço do Aluno no site e permanecer nas dependências do CONTRATADO. </w:t>
      </w:r>
    </w:p>
    <w:p w14:paraId="08616165" w14:textId="77777777" w:rsidR="008208A5" w:rsidRPr="00A0189D" w:rsidRDefault="008208A5" w:rsidP="00A0189D">
      <w:pPr>
        <w:spacing w:line="276" w:lineRule="auto"/>
        <w:jc w:val="both"/>
      </w:pPr>
      <w:r w:rsidRPr="00A0189D">
        <w:t>§ Quarto: Desistência antes do início do curso e do recebimento de material é decorrente única e exclusivamente de decisão do CONTRATANTE.</w:t>
      </w:r>
    </w:p>
    <w:p w14:paraId="1AE209CE" w14:textId="77777777" w:rsidR="008208A5" w:rsidRPr="00A0189D" w:rsidRDefault="008208A5" w:rsidP="00A0189D">
      <w:pPr>
        <w:spacing w:line="276" w:lineRule="auto"/>
        <w:jc w:val="both"/>
      </w:pPr>
      <w:r w:rsidRPr="00A0189D">
        <w:t>§ Quinto: Não haverá a devolução do valor do presente contrato seja ele pago à vista ou parcelado se o CONTRATANTE vier a abandonar o curso e/ou deixar de comparecer as aulas sem que haja solicitação da desistência, bem como incorrer nas hipóteses previstas nas letras a até e da cláusula 14 deste contrato;</w:t>
      </w:r>
    </w:p>
    <w:p w14:paraId="6C9EDA75" w14:textId="77777777" w:rsidR="008208A5" w:rsidRPr="00A0189D" w:rsidRDefault="008208A5" w:rsidP="00A0189D">
      <w:pPr>
        <w:spacing w:line="276" w:lineRule="auto"/>
        <w:jc w:val="both"/>
      </w:pPr>
      <w:r w:rsidRPr="00A0189D">
        <w:lastRenderedPageBreak/>
        <w:t>§ Sexto: Estorno será realizado pela operadora CIELO nas compras realizadas por cartão de crédito, débito ou link de pagamento. A contratada se reserva o prazo de até 15 dias para solicitar a operadora CIELO o estorno de pagamento, sendo prazos posteriores a solicitação pela CONTRATADA geridos pela CIELO e bancos parceiros. Estorno de pagamentos realizados por boleto, depósito, dinheiro, PIX, transferência serão realizados em até 15 dias por depósito na conta do titular do CPF cadastrado no momento da matrícula.</w:t>
      </w:r>
    </w:p>
    <w:p w14:paraId="252FA44E" w14:textId="77777777" w:rsidR="008208A5" w:rsidRPr="00A0189D" w:rsidRDefault="008208A5" w:rsidP="00A0189D">
      <w:pPr>
        <w:spacing w:line="276" w:lineRule="auto"/>
        <w:jc w:val="both"/>
      </w:pPr>
      <w:r w:rsidRPr="00A0189D">
        <w:t>IV – DISPOSIÇÕES GERAIS</w:t>
      </w:r>
    </w:p>
    <w:p w14:paraId="2FBF0A18" w14:textId="77777777" w:rsidR="008208A5" w:rsidRPr="00A0189D" w:rsidRDefault="008208A5" w:rsidP="00A0189D">
      <w:pPr>
        <w:spacing w:line="276" w:lineRule="auto"/>
        <w:jc w:val="both"/>
      </w:pPr>
      <w:r w:rsidRPr="00A0189D">
        <w:t>Cláusula 16ª O CONTRATANTE autoriza o CONTRATADO a fazer uso de seu nome em qualquer meio de comunicação, desde que tenha o CONTRATANTE recebido o material didático e/ou assistido as aulas. Caso não concorde com tal divulgação o CONTRATANTE deverá pronunciar por escrito no primeiro dia de aula.</w:t>
      </w:r>
    </w:p>
    <w:p w14:paraId="4EF318AE" w14:textId="77777777" w:rsidR="008208A5" w:rsidRPr="00A0189D" w:rsidRDefault="008208A5" w:rsidP="00A0189D">
      <w:pPr>
        <w:spacing w:line="276" w:lineRule="auto"/>
        <w:jc w:val="both"/>
      </w:pPr>
      <w:r w:rsidRPr="00A0189D">
        <w:t>Cláusula 17ª :As partes elegem o foro da comarca de Belo Horizonte/MG.</w:t>
      </w:r>
    </w:p>
    <w:p w14:paraId="5F069C82" w14:textId="77777777" w:rsidR="008208A5" w:rsidRPr="00A0189D" w:rsidRDefault="008208A5" w:rsidP="00A0189D">
      <w:pPr>
        <w:spacing w:line="276" w:lineRule="auto"/>
      </w:pPr>
      <w:r w:rsidRPr="00A0189D">
        <w:t xml:space="preserve">      </w:t>
      </w:r>
    </w:p>
    <w:p w14:paraId="1BAF0424" w14:textId="58B18AD4" w:rsidR="008208A5" w:rsidRDefault="008208A5" w:rsidP="00A0189D">
      <w:pPr>
        <w:spacing w:line="276" w:lineRule="auto"/>
      </w:pPr>
    </w:p>
    <w:p w14:paraId="2E27BADD" w14:textId="77777777" w:rsidR="005D6139" w:rsidRPr="00A0189D" w:rsidRDefault="005D6139" w:rsidP="00A0189D">
      <w:pPr>
        <w:spacing w:line="276" w:lineRule="auto"/>
      </w:pPr>
    </w:p>
    <w:p w14:paraId="0FFBE5BE" w14:textId="308369F8" w:rsidR="008B4359" w:rsidRDefault="005D6139" w:rsidP="00A0189D">
      <w:pPr>
        <w:spacing w:line="276" w:lineRule="auto"/>
      </w:pPr>
      <w:r>
        <w:t>Belo Horizonte, 14 de abril de 2025</w:t>
      </w:r>
    </w:p>
    <w:p w14:paraId="3C851634" w14:textId="77777777" w:rsidR="005D6139" w:rsidRPr="00A0189D" w:rsidRDefault="005D6139" w:rsidP="00A0189D">
      <w:pPr>
        <w:spacing w:line="276" w:lineRule="auto"/>
      </w:pPr>
    </w:p>
    <w:p w14:paraId="4DA9613F" w14:textId="77777777" w:rsidR="008208A5" w:rsidRPr="00A0189D" w:rsidRDefault="008208A5" w:rsidP="00A0189D"/>
    <w:p w14:paraId="760482B4" w14:textId="77777777" w:rsidR="008208A5" w:rsidRPr="00A0189D" w:rsidRDefault="008B4359" w:rsidP="008B4359">
      <w:pPr>
        <w:ind w:firstLine="720"/>
      </w:pPr>
      <w:r>
        <w:t>Denise de Oliveira Firme</w:t>
      </w:r>
    </w:p>
    <w:p w14:paraId="261724E9" w14:textId="77777777" w:rsidR="008208A5" w:rsidRPr="00A0189D" w:rsidRDefault="008208A5" w:rsidP="00A0189D">
      <w:r w:rsidRPr="00A0189D">
        <w:t xml:space="preserve">   _____________________________________________________________________________________</w:t>
      </w:r>
    </w:p>
    <w:p w14:paraId="60EFB950" w14:textId="66F2752B" w:rsidR="008208A5" w:rsidRDefault="00C529A0" w:rsidP="00C529A0">
      <w:pPr>
        <w:ind w:left="2880"/>
      </w:pPr>
      <w:r>
        <w:t xml:space="preserve">     </w:t>
      </w:r>
      <w:r w:rsidR="008208A5" w:rsidRPr="00A0189D">
        <w:t>CONTRATANTE</w:t>
      </w:r>
    </w:p>
    <w:p w14:paraId="67A51484" w14:textId="487D3A0A" w:rsidR="008B4359" w:rsidRPr="00A0189D" w:rsidRDefault="008B4359" w:rsidP="008B4359">
      <w:pPr>
        <w:ind w:firstLine="720"/>
      </w:pPr>
      <w:r>
        <w:tab/>
      </w:r>
    </w:p>
    <w:p w14:paraId="4310FFB8" w14:textId="77777777" w:rsidR="008208A5" w:rsidRPr="00A0189D" w:rsidRDefault="008208A5" w:rsidP="00A0189D"/>
    <w:p w14:paraId="7E2F01AB" w14:textId="6CC1E4B8" w:rsidR="008208A5" w:rsidRPr="00A0189D" w:rsidRDefault="00703E37" w:rsidP="00A0189D">
      <w:r>
        <w:t xml:space="preserve">    </w:t>
      </w:r>
      <w:r w:rsidRPr="00A0189D">
        <w:t>GRUPO IDEAL – Ideal Soluções Ltda. CNPJ sob o nº. 15.295.326/0001-60.</w:t>
      </w:r>
    </w:p>
    <w:p w14:paraId="6C5FF66D" w14:textId="77777777" w:rsidR="008208A5" w:rsidRPr="00A0189D" w:rsidRDefault="008208A5" w:rsidP="00A0189D">
      <w:r w:rsidRPr="00A0189D">
        <w:t xml:space="preserve">   ______________________________________________________________________________________</w:t>
      </w:r>
    </w:p>
    <w:p w14:paraId="387DB6CC" w14:textId="55464C2B" w:rsidR="008208A5" w:rsidRPr="00A0189D" w:rsidRDefault="00703E37" w:rsidP="00703E37">
      <w:pPr>
        <w:ind w:left="2160" w:firstLine="720"/>
      </w:pPr>
      <w:r>
        <w:t xml:space="preserve">      </w:t>
      </w:r>
      <w:r w:rsidR="008208A5" w:rsidRPr="00A0189D">
        <w:t>CONTRATADA</w:t>
      </w:r>
    </w:p>
    <w:p w14:paraId="49DA8C0C" w14:textId="16DF7A87" w:rsidR="008208A5" w:rsidRPr="00A0189D" w:rsidRDefault="008208A5" w:rsidP="00A0189D">
      <w:r w:rsidRPr="00A0189D">
        <w:t xml:space="preserve">                            </w:t>
      </w:r>
      <w:bookmarkStart w:id="0" w:name="_PictureBullets"/>
      <w:bookmarkEnd w:id="0"/>
    </w:p>
    <w:sectPr w:rsidR="008208A5" w:rsidRPr="00A0189D">
      <w:type w:val="continuous"/>
      <w:pgSz w:w="11906" w:h="16838"/>
      <w:pgMar w:top="720" w:right="560" w:bottom="720" w:left="720" w:header="5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FAB2B" w14:textId="77777777" w:rsidR="0046750F" w:rsidRDefault="0046750F">
      <w:r>
        <w:separator/>
      </w:r>
    </w:p>
  </w:endnote>
  <w:endnote w:type="continuationSeparator" w:id="0">
    <w:p w14:paraId="03661210" w14:textId="77777777" w:rsidR="0046750F" w:rsidRDefault="00467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roman"/>
    <w:pitch w:val="variable"/>
  </w:font>
  <w:font w:name="Bitstream Vera Sans">
    <w:altName w:val="Trebuchet MS"/>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dine401 BT">
    <w:charset w:val="00"/>
    <w:family w:val="roman"/>
    <w:pitch w:val="default"/>
  </w:font>
  <w:font w:name="MS Sans Serif">
    <w:charset w:val="00"/>
    <w:family w:val="swiss"/>
    <w:pitch w:val="variable"/>
  </w:font>
  <w:font w:name="LNOFD H+ T T 435 Fo 00">
    <w:altName w:val="Arial"/>
    <w:charset w:val="00"/>
    <w:family w:val="swiss"/>
    <w:pitch w:val="default"/>
  </w:font>
  <w:font w:name="Helvetica">
    <w:panose1 w:val="020B0604020202020204"/>
    <w:charset w:val="00"/>
    <w:family w:val="swiss"/>
    <w:pitch w:val="variable"/>
    <w:sig w:usb0="E0002EFF" w:usb1="C000785B" w:usb2="00000009" w:usb3="00000000" w:csb0="000001FF" w:csb1="00000000"/>
  </w:font>
  <w:font w:name="Nimbus Roman No9 L">
    <w:altName w:val="Times New Roman"/>
    <w:charset w:val="00"/>
    <w:family w:val="swiss"/>
    <w:pitch w:val="default"/>
  </w:font>
  <w:font w:name="MS Mincho">
    <w:altName w:val="ＭＳ 明朝"/>
    <w:panose1 w:val="02020609040205080304"/>
    <w:charset w:val="80"/>
    <w:family w:val="roman"/>
    <w:pitch w:val="fixed"/>
    <w:sig w:usb0="00000001" w:usb1="08070000" w:usb2="00000010" w:usb3="00000000" w:csb0="00020000" w:csb1="00000000"/>
  </w:font>
  <w:font w:name="Avant Garde">
    <w:altName w:val="Century Gothic"/>
    <w:charset w:val="00"/>
    <w:family w:val="swiss"/>
    <w:pitch w:val="default"/>
  </w:font>
  <w:font w:name="Garamond-Normal">
    <w:altName w:val="Garamond"/>
    <w:charset w:val="00"/>
    <w:family w:val="roman"/>
    <w:pitch w:val="default"/>
  </w:font>
  <w:font w:name="Bitstream Vera Sans Mono">
    <w:charset w:val="00"/>
    <w:family w:val="modern"/>
    <w:pitch w:val="default"/>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IOBM N+ T T 10 E 3o 00">
    <w:altName w:val="T T 10 E 3o"/>
    <w:charset w:val="00"/>
    <w:family w:val="swiss"/>
    <w:pitch w:val="default"/>
  </w:font>
  <w:font w:name="DejaVu Sans">
    <w:altName w:val="Times New Roman"/>
    <w:charset w:val="00"/>
    <w:family w:val="auto"/>
    <w:pitch w:val="variable"/>
  </w:font>
  <w:font w:name="Franklin Gothic Medium">
    <w:panose1 w:val="020B06030201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C4C4" w14:textId="1D862CFE" w:rsidR="008208A5" w:rsidRDefault="0072283F">
    <w:pPr>
      <w:pStyle w:val="Rodap"/>
      <w:jc w:val="right"/>
    </w:pPr>
    <w:r>
      <w:rPr>
        <w:noProof/>
      </w:rPr>
      <w:drawing>
        <wp:anchor distT="0" distB="0" distL="114935" distR="114935" simplePos="0" relativeHeight="251657728" behindDoc="1" locked="0" layoutInCell="1" allowOverlap="1" wp14:anchorId="1987AD53" wp14:editId="07FA045E">
          <wp:simplePos x="0" y="0"/>
          <wp:positionH relativeFrom="column">
            <wp:posOffset>4629785</wp:posOffset>
          </wp:positionH>
          <wp:positionV relativeFrom="paragraph">
            <wp:posOffset>-2675890</wp:posOffset>
          </wp:positionV>
          <wp:extent cx="2520950" cy="275463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34" t="-31" r="-34" b="-31"/>
                  <a:stretch>
                    <a:fillRect/>
                  </a:stretch>
                </pic:blipFill>
                <pic:spPr bwMode="auto">
                  <a:xfrm>
                    <a:off x="0" y="0"/>
                    <a:ext cx="2520950" cy="2754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8208A5">
      <w:fldChar w:fldCharType="begin"/>
    </w:r>
    <w:r w:rsidR="008208A5">
      <w:instrText xml:space="preserve"> PAGE </w:instrText>
    </w:r>
    <w:r w:rsidR="008208A5">
      <w:fldChar w:fldCharType="separate"/>
    </w:r>
    <w:r w:rsidR="00EF125F">
      <w:rPr>
        <w:noProof/>
      </w:rPr>
      <w:t>3</w:t>
    </w:r>
    <w:r w:rsidR="008208A5">
      <w:fldChar w:fldCharType="end"/>
    </w:r>
  </w:p>
  <w:p w14:paraId="255D5AE9" w14:textId="77777777" w:rsidR="008208A5" w:rsidRDefault="008208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2A89" w14:textId="77777777" w:rsidR="008208A5" w:rsidRDefault="008208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796C7" w14:textId="77777777" w:rsidR="0046750F" w:rsidRDefault="0046750F">
      <w:r>
        <w:separator/>
      </w:r>
    </w:p>
  </w:footnote>
  <w:footnote w:type="continuationSeparator" w:id="0">
    <w:p w14:paraId="5D08CC9D" w14:textId="77777777" w:rsidR="0046750F" w:rsidRDefault="00467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2D02" w14:textId="77777777" w:rsidR="008208A5" w:rsidRDefault="008208A5">
    <w:pPr>
      <w:pStyle w:val="Cabealho"/>
      <w:tabs>
        <w:tab w:val="clear" w:pos="8640"/>
        <w:tab w:val="left" w:pos="6060"/>
      </w:tabs>
    </w:pPr>
    <w:r>
      <w:rPr>
        <w:rFonts w:cs="Cambria"/>
      </w:rPr>
      <w:t xml:space="preserve">                                                                                   </w:t>
    </w:r>
    <w:r w:rsidR="00C96AB8">
      <w:pict w14:anchorId="619DD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62.2pt" filled="t">
          <v:fill opacity="0" color2="black"/>
          <v:imagedata r:id="rId1" o:title="" croptop="-29f" cropbottom="-29f" cropleft="-8f" cropright="-8f"/>
        </v:shape>
      </w:pict>
    </w:r>
  </w:p>
  <w:p w14:paraId="47838795" w14:textId="77777777" w:rsidR="008208A5" w:rsidRDefault="008208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2FF8" w14:textId="77777777" w:rsidR="008208A5" w:rsidRDefault="008208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pStyle w:val="Ttulo8"/>
      <w:lvlText w:val="%8."/>
      <w:lvlJc w:val="left"/>
      <w:pPr>
        <w:tabs>
          <w:tab w:val="num" w:pos="3240"/>
        </w:tabs>
        <w:ind w:left="3240" w:hanging="360"/>
      </w:pPr>
    </w:lvl>
    <w:lvl w:ilvl="8">
      <w:start w:val="1"/>
      <w:numFmt w:val="decimal"/>
      <w:pStyle w:val="Ttulo9"/>
      <w:lvlText w:val="%9."/>
      <w:lvlJc w:val="left"/>
      <w:pPr>
        <w:tabs>
          <w:tab w:val="num" w:pos="3600"/>
        </w:tabs>
        <w:ind w:left="3600" w:hanging="360"/>
      </w:pPr>
    </w:lvl>
  </w:abstractNum>
  <w:abstractNum w:abstractNumId="1" w15:restartNumberingAfterBreak="0">
    <w:nsid w:val="00000002"/>
    <w:multiLevelType w:val="singleLevel"/>
    <w:tmpl w:val="00000002"/>
    <w:name w:val="WW8Num2"/>
    <w:lvl w:ilvl="0">
      <w:start w:val="1"/>
      <w:numFmt w:val="bullet"/>
      <w:pStyle w:val="Numerada1"/>
      <w:lvlText w:val=""/>
      <w:lvlJc w:val="left"/>
      <w:pPr>
        <w:tabs>
          <w:tab w:val="num" w:pos="1209"/>
        </w:tabs>
        <w:ind w:left="1209"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pStyle w:val="Commarcadores21"/>
      <w:lvlText w:val=""/>
      <w:lvlJc w:val="left"/>
      <w:pPr>
        <w:tabs>
          <w:tab w:val="num" w:pos="643"/>
        </w:tabs>
        <w:ind w:left="643"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Commarcadores1"/>
      <w:lvlText w:val=""/>
      <w:lvlJc w:val="left"/>
      <w:pPr>
        <w:tabs>
          <w:tab w:val="num" w:pos="360"/>
        </w:tabs>
        <w:ind w:left="360" w:hanging="360"/>
      </w:pPr>
      <w:rPr>
        <w:rFonts w:ascii="Symbol" w:hAnsi="Symbol" w:cs="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5B"/>
    <w:rsid w:val="0006289E"/>
    <w:rsid w:val="00073C4F"/>
    <w:rsid w:val="000C4BA7"/>
    <w:rsid w:val="000D3DBA"/>
    <w:rsid w:val="00174737"/>
    <w:rsid w:val="001968DE"/>
    <w:rsid w:val="001D173B"/>
    <w:rsid w:val="001D3E6C"/>
    <w:rsid w:val="001F237D"/>
    <w:rsid w:val="001F7E09"/>
    <w:rsid w:val="00206FF6"/>
    <w:rsid w:val="0023507D"/>
    <w:rsid w:val="00273B05"/>
    <w:rsid w:val="0028238D"/>
    <w:rsid w:val="002B77EA"/>
    <w:rsid w:val="00387D5B"/>
    <w:rsid w:val="0040094E"/>
    <w:rsid w:val="00422E35"/>
    <w:rsid w:val="00450C5F"/>
    <w:rsid w:val="00461F23"/>
    <w:rsid w:val="0046750F"/>
    <w:rsid w:val="004917C1"/>
    <w:rsid w:val="004E2F43"/>
    <w:rsid w:val="004F60B7"/>
    <w:rsid w:val="00565BA7"/>
    <w:rsid w:val="005D6139"/>
    <w:rsid w:val="0068035E"/>
    <w:rsid w:val="00693054"/>
    <w:rsid w:val="006C5714"/>
    <w:rsid w:val="006C6CD0"/>
    <w:rsid w:val="006E3438"/>
    <w:rsid w:val="00703E37"/>
    <w:rsid w:val="007050E4"/>
    <w:rsid w:val="0072283F"/>
    <w:rsid w:val="00732632"/>
    <w:rsid w:val="008208A5"/>
    <w:rsid w:val="00866A9A"/>
    <w:rsid w:val="008B4359"/>
    <w:rsid w:val="009100A5"/>
    <w:rsid w:val="0095190E"/>
    <w:rsid w:val="00955D0F"/>
    <w:rsid w:val="00970E74"/>
    <w:rsid w:val="00986AC0"/>
    <w:rsid w:val="009A30A1"/>
    <w:rsid w:val="009E3E0B"/>
    <w:rsid w:val="00A0189D"/>
    <w:rsid w:val="00A80F80"/>
    <w:rsid w:val="00AC02B2"/>
    <w:rsid w:val="00AD0D01"/>
    <w:rsid w:val="00AE39B4"/>
    <w:rsid w:val="00AF37EB"/>
    <w:rsid w:val="00B33EA8"/>
    <w:rsid w:val="00B36753"/>
    <w:rsid w:val="00BA565F"/>
    <w:rsid w:val="00BB0576"/>
    <w:rsid w:val="00BC1152"/>
    <w:rsid w:val="00C07F0A"/>
    <w:rsid w:val="00C177EB"/>
    <w:rsid w:val="00C529A0"/>
    <w:rsid w:val="00C8340C"/>
    <w:rsid w:val="00C96AB8"/>
    <w:rsid w:val="00CB2684"/>
    <w:rsid w:val="00D620E3"/>
    <w:rsid w:val="00D74F80"/>
    <w:rsid w:val="00E0074D"/>
    <w:rsid w:val="00E336C8"/>
    <w:rsid w:val="00EA4AEF"/>
    <w:rsid w:val="00EB33E7"/>
    <w:rsid w:val="00EF125F"/>
    <w:rsid w:val="00F55FC7"/>
    <w:rsid w:val="00F66821"/>
    <w:rsid w:val="00F8123E"/>
    <w:rsid w:val="00F9471B"/>
    <w:rsid w:val="00FC3CEB"/>
    <w:rsid w:val="00FF6EA5"/>
    <w:rsid w:val="00FF7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3955CF"/>
  <w15:chartTrackingRefBased/>
  <w15:docId w15:val="{89186A53-6917-4C50-9136-DB366247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mbria" w:eastAsia="Cambria" w:hAnsi="Cambria"/>
      <w:sz w:val="24"/>
      <w:szCs w:val="24"/>
      <w:lang w:eastAsia="zh-CN"/>
    </w:rPr>
  </w:style>
  <w:style w:type="paragraph" w:styleId="Ttulo1">
    <w:name w:val="heading 1"/>
    <w:basedOn w:val="Normal"/>
    <w:next w:val="Normal"/>
    <w:qFormat/>
    <w:pPr>
      <w:keepNext/>
      <w:widowControl w:val="0"/>
      <w:overflowPunct w:val="0"/>
      <w:autoSpaceDE w:val="0"/>
      <w:jc w:val="both"/>
      <w:textAlignment w:val="baseline"/>
      <w:outlineLvl w:val="0"/>
    </w:pPr>
    <w:rPr>
      <w:rFonts w:ascii="Verdana" w:hAnsi="Verdana" w:cs="Verdana"/>
      <w:szCs w:val="20"/>
    </w:rPr>
  </w:style>
  <w:style w:type="paragraph" w:styleId="Ttulo2">
    <w:name w:val="heading 2"/>
    <w:basedOn w:val="Normal"/>
    <w:next w:val="Normal"/>
    <w:qFormat/>
    <w:pPr>
      <w:keepNext/>
      <w:overflowPunct w:val="0"/>
      <w:autoSpaceDE w:val="0"/>
      <w:jc w:val="center"/>
      <w:textAlignment w:val="baseline"/>
      <w:outlineLvl w:val="1"/>
    </w:pPr>
    <w:rPr>
      <w:b/>
      <w:sz w:val="20"/>
      <w:szCs w:val="20"/>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overflowPunct w:val="0"/>
      <w:autoSpaceDE w:val="0"/>
      <w:jc w:val="center"/>
      <w:textAlignment w:val="baseline"/>
      <w:outlineLvl w:val="2"/>
    </w:pPr>
    <w:rPr>
      <w:rFonts w:ascii="Arial" w:hAnsi="Arial" w:cs="Arial"/>
      <w:b/>
      <w:szCs w:val="20"/>
    </w:rPr>
  </w:style>
  <w:style w:type="paragraph" w:styleId="Ttulo4">
    <w:name w:val="heading 4"/>
    <w:basedOn w:val="Normal"/>
    <w:next w:val="Normal"/>
    <w:qFormat/>
    <w:pPr>
      <w:keepNext/>
      <w:overflowPunct w:val="0"/>
      <w:autoSpaceDE w:val="0"/>
      <w:textAlignment w:val="baseline"/>
      <w:outlineLvl w:val="3"/>
    </w:pPr>
    <w:rPr>
      <w:rFonts w:ascii="Tahoma" w:hAnsi="Tahoma" w:cs="Tahoma"/>
      <w:b/>
      <w:sz w:val="48"/>
      <w:szCs w:val="20"/>
    </w:rPr>
  </w:style>
  <w:style w:type="paragraph" w:styleId="Ttulo5">
    <w:name w:val="heading 5"/>
    <w:basedOn w:val="Normal"/>
    <w:next w:val="Normal"/>
    <w:qFormat/>
    <w:pPr>
      <w:keepNext/>
      <w:overflowPunct w:val="0"/>
      <w:autoSpaceDE w:val="0"/>
      <w:jc w:val="both"/>
      <w:textAlignment w:val="baseline"/>
      <w:outlineLvl w:val="4"/>
    </w:pPr>
    <w:rPr>
      <w:rFonts w:ascii="Arial" w:hAnsi="Arial" w:cs="Arial"/>
      <w:b/>
      <w:szCs w:val="20"/>
    </w:rPr>
  </w:style>
  <w:style w:type="paragraph" w:styleId="Ttulo6">
    <w:name w:val="heading 6"/>
    <w:basedOn w:val="Normal"/>
    <w:next w:val="Normal"/>
    <w:qFormat/>
    <w:pPr>
      <w:keepNext/>
      <w:overflowPunct w:val="0"/>
      <w:autoSpaceDE w:val="0"/>
      <w:jc w:val="center"/>
      <w:textAlignment w:val="baseline"/>
      <w:outlineLvl w:val="5"/>
    </w:pPr>
    <w:rPr>
      <w:rFonts w:ascii="Verdana" w:hAnsi="Verdana" w:cs="Arial"/>
      <w:b/>
      <w:sz w:val="28"/>
      <w:szCs w:val="20"/>
    </w:rPr>
  </w:style>
  <w:style w:type="paragraph" w:styleId="Ttulo7">
    <w:name w:val="heading 7"/>
    <w:basedOn w:val="Normal"/>
    <w:next w:val="Normal"/>
    <w:qFormat/>
    <w:pPr>
      <w:keepNext/>
      <w:overflowPunct w:val="0"/>
      <w:autoSpaceDE w:val="0"/>
      <w:jc w:val="both"/>
      <w:textAlignment w:val="baseline"/>
      <w:outlineLvl w:val="6"/>
    </w:pPr>
    <w:rPr>
      <w:rFonts w:ascii="Verdana" w:hAnsi="Verdana" w:cs="Verdana"/>
      <w:b/>
      <w:sz w:val="20"/>
      <w:szCs w:val="21"/>
    </w:rPr>
  </w:style>
  <w:style w:type="paragraph" w:styleId="Ttulo8">
    <w:name w:val="heading 8"/>
    <w:basedOn w:val="Normal"/>
    <w:next w:val="Normal"/>
    <w:qFormat/>
    <w:pPr>
      <w:keepNext/>
      <w:widowControl w:val="0"/>
      <w:numPr>
        <w:ilvl w:val="7"/>
        <w:numId w:val="1"/>
      </w:numPr>
      <w:overflowPunct w:val="0"/>
      <w:autoSpaceDE w:val="0"/>
      <w:jc w:val="both"/>
      <w:textAlignment w:val="baseline"/>
      <w:outlineLvl w:val="7"/>
    </w:pPr>
    <w:rPr>
      <w:rFonts w:ascii="Bitstream Vera Serif" w:eastAsia="Bitstream Vera Sans" w:hAnsi="Bitstream Vera Serif" w:cs="Bitstream Vera Serif"/>
      <w:sz w:val="28"/>
      <w:szCs w:val="20"/>
      <w:lang w:val="x-none"/>
    </w:rPr>
  </w:style>
  <w:style w:type="paragraph" w:styleId="Ttulo9">
    <w:name w:val="heading 9"/>
    <w:basedOn w:val="Normal"/>
    <w:next w:val="Normal"/>
    <w:qFormat/>
    <w:pPr>
      <w:keepNext/>
      <w:widowControl w:val="0"/>
      <w:numPr>
        <w:ilvl w:val="8"/>
        <w:numId w:val="1"/>
      </w:numPr>
      <w:overflowPunct w:val="0"/>
      <w:autoSpaceDE w:val="0"/>
      <w:ind w:left="0" w:firstLine="708"/>
      <w:jc w:val="both"/>
      <w:textAlignment w:val="baseline"/>
      <w:outlineLvl w:val="8"/>
    </w:pPr>
    <w:rPr>
      <w:rFonts w:ascii="Bitstream Vera Serif" w:eastAsia="Bitstream Vera Sans" w:hAnsi="Bitstream Vera Serif" w:cs="Bitstream Vera Serif"/>
      <w:sz w:val="28"/>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cs="Symbol" w:hint="default"/>
    </w:rPr>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rPr>
  </w:style>
  <w:style w:type="character" w:customStyle="1" w:styleId="WW8Num8z0">
    <w:name w:val="WW8Num8z0"/>
    <w:rPr>
      <w:rFonts w:ascii="Times New Roman" w:hAnsi="Times New Roman" w:cs="Times New Roman"/>
    </w:rPr>
  </w:style>
  <w:style w:type="character" w:customStyle="1" w:styleId="WW8Num8z1">
    <w:name w:val="WW8Num8z1"/>
    <w:rPr>
      <w:rFonts w:ascii="Symbol" w:hAnsi="Symbol" w:cs="Symbol"/>
      <w:color w:val="000000"/>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9z0">
    <w:name w:val="WW8Num9z0"/>
    <w:rPr>
      <w:rFonts w:ascii="StarSymbol" w:hAnsi="StarSymbol" w:cs="StarSymbol"/>
    </w:rPr>
  </w:style>
  <w:style w:type="character" w:customStyle="1" w:styleId="WW8Num10z0">
    <w:name w:val="WW8Num10z0"/>
    <w:rPr>
      <w:rFonts w:ascii="Symbol" w:hAnsi="Symbol" w:cs="Symbol"/>
    </w:rPr>
  </w:style>
  <w:style w:type="character" w:customStyle="1" w:styleId="WW8Num11z0">
    <w:name w:val="WW8Num11z0"/>
    <w:rPr>
      <w:u w:val="none"/>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Times New Roman" w:hAnsi="Times New Roman" w:cs="Times New Roman"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ascii="Verdana" w:hAnsi="Verdana" w:cs="Arial" w:hint="default"/>
      <w:b/>
      <w:sz w:val="18"/>
      <w:szCs w:val="18"/>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rPr>
  </w:style>
  <w:style w:type="character" w:customStyle="1" w:styleId="WW8NumSt6z0">
    <w:name w:val="WW8NumSt6z0"/>
    <w:rPr>
      <w:rFonts w:ascii="Times New Roman" w:hAnsi="Times New Roman" w:cs="Times New Roman" w:hint="default"/>
    </w:rPr>
  </w:style>
  <w:style w:type="character" w:customStyle="1" w:styleId="WW8NumSt10z0">
    <w:name w:val="WW8NumSt10z0"/>
    <w:rPr>
      <w:rFonts w:ascii="Times New Roman" w:hAnsi="Times New Roman" w:cs="Times New Roman" w:hint="default"/>
    </w:rPr>
  </w:style>
  <w:style w:type="character" w:customStyle="1" w:styleId="WW8NumSt11z0">
    <w:name w:val="WW8NumSt11z0"/>
    <w:rPr>
      <w:rFonts w:ascii="Times New Roman" w:hAnsi="Times New Roman" w:cs="Times New Roman" w:hint="default"/>
    </w:rPr>
  </w:style>
  <w:style w:type="character" w:customStyle="1" w:styleId="Fontepargpadro3">
    <w:name w:val="Fonte parág. padrão3"/>
  </w:style>
  <w:style w:type="character" w:customStyle="1" w:styleId="Ttulo1Char">
    <w:name w:val="Título 1 Char"/>
    <w:rPr>
      <w:rFonts w:ascii="Verdana" w:hAnsi="Verdana" w:cs="Verdana"/>
      <w:sz w:val="24"/>
      <w:lang w:val="pt-BR" w:bidi="ar-SA"/>
    </w:rPr>
  </w:style>
  <w:style w:type="character" w:customStyle="1" w:styleId="Ttulo2Char">
    <w:name w:val="Título 2 Char"/>
    <w:rPr>
      <w:b/>
      <w:lang w:val="pt-BR" w:bidi="ar-SA"/>
      <w14:shadow w14:blurRad="50800" w14:dist="38100" w14:dir="2700000" w14:sx="100000" w14:sy="100000" w14:kx="0" w14:ky="0" w14:algn="tl">
        <w14:srgbClr w14:val="000000">
          <w14:alpha w14:val="60000"/>
        </w14:srgbClr>
      </w14:shadow>
    </w:rPr>
  </w:style>
  <w:style w:type="character" w:customStyle="1" w:styleId="CabealhoChar">
    <w:name w:val="Cabeçalho Char"/>
    <w:basedOn w:val="Fontepargpadro3"/>
  </w:style>
  <w:style w:type="character" w:customStyle="1" w:styleId="RodapChar">
    <w:name w:val="Rodapé Char"/>
    <w:basedOn w:val="Fontepargpadro3"/>
  </w:style>
  <w:style w:type="character" w:styleId="Nmerodepgina">
    <w:name w:val="page number"/>
    <w:basedOn w:val="Fontepargpadro3"/>
  </w:style>
  <w:style w:type="character" w:styleId="Hyperlink">
    <w:name w:val="Hyperlink"/>
    <w:rPr>
      <w:color w:val="0000FF"/>
      <w:u w:val="single"/>
    </w:rPr>
  </w:style>
  <w:style w:type="character" w:customStyle="1" w:styleId="CorpodetextoChar">
    <w:name w:val="Corpo de texto Char"/>
    <w:rPr>
      <w:rFonts w:ascii="Verdana" w:hAnsi="Verdana" w:cs="Verdana"/>
      <w:sz w:val="18"/>
      <w:lang w:val="pt-BR" w:bidi="ar-SA"/>
    </w:rPr>
  </w:style>
  <w:style w:type="character" w:customStyle="1" w:styleId="RecuodecorpodetextoChar">
    <w:name w:val="Recuo de corpo de texto Char"/>
    <w:rPr>
      <w:rFonts w:ascii="Cambria" w:eastAsia="Cambria" w:hAnsi="Cambria" w:cs="Cambria"/>
      <w:sz w:val="24"/>
      <w:szCs w:val="24"/>
      <w:lang w:val="pt-BR" w:bidi="ar-SA"/>
    </w:rPr>
  </w:style>
  <w:style w:type="character" w:customStyle="1" w:styleId="CharChar7">
    <w:name w:val="Char Char7"/>
    <w:rPr>
      <w:sz w:val="24"/>
      <w:lang w:val="pt-BR" w:bidi="ar-SA"/>
    </w:rPr>
  </w:style>
  <w:style w:type="character" w:customStyle="1" w:styleId="Corpodetexto2Char">
    <w:name w:val="Corpo de texto 2 Char"/>
    <w:rPr>
      <w:rFonts w:ascii="Verdana" w:hAnsi="Verdana" w:cs="Verdana"/>
      <w:b/>
      <w:bCs/>
      <w:sz w:val="32"/>
      <w:lang w:val="pt-BR" w:bidi="ar-SA"/>
    </w:rPr>
  </w:style>
  <w:style w:type="character" w:customStyle="1" w:styleId="TextodenotaderodapChar">
    <w:name w:val="Texto de nota de rodapé Char"/>
    <w:rPr>
      <w:lang w:val="pt-BR" w:bidi="ar-SA"/>
    </w:rPr>
  </w:style>
  <w:style w:type="character" w:customStyle="1" w:styleId="Recuodecorpodetexto3Char">
    <w:name w:val="Recuo de corpo de texto 3 Char"/>
    <w:rPr>
      <w:rFonts w:ascii="Verdana" w:hAnsi="Verdana" w:cs="Verdana"/>
      <w:sz w:val="21"/>
      <w:szCs w:val="21"/>
      <w:lang w:val="pt-BR" w:bidi="ar-SA"/>
    </w:rPr>
  </w:style>
  <w:style w:type="character" w:styleId="nfase">
    <w:name w:val="Emphasis"/>
    <w:qFormat/>
    <w:rPr>
      <w:i/>
      <w:iCs/>
    </w:rPr>
  </w:style>
  <w:style w:type="character" w:customStyle="1" w:styleId="CitaoChar">
    <w:name w:val="Citação Char"/>
    <w:rPr>
      <w:rFonts w:ascii="Calibri" w:eastAsia="Calibri" w:hAnsi="Calibri" w:cs="Calibri"/>
      <w:i/>
      <w:iCs/>
      <w:color w:val="000000"/>
      <w:sz w:val="22"/>
      <w:szCs w:val="22"/>
      <w:lang w:val="pt-BR" w:bidi="ar-SA"/>
    </w:rPr>
  </w:style>
  <w:style w:type="character" w:customStyle="1" w:styleId="CitaoIntensaChar">
    <w:name w:val="Citação Intensa Char"/>
    <w:rPr>
      <w:rFonts w:ascii="Calibri" w:eastAsia="Calibri" w:hAnsi="Calibri" w:cs="Calibri"/>
      <w:b/>
      <w:bCs/>
      <w:i/>
      <w:iCs/>
      <w:color w:val="4F81BD"/>
      <w:sz w:val="22"/>
      <w:szCs w:val="22"/>
      <w:lang w:val="pt-BR" w:bidi="ar-SA"/>
    </w:rPr>
  </w:style>
  <w:style w:type="character" w:styleId="Forte">
    <w:name w:val="Strong"/>
    <w:qFormat/>
    <w:rPr>
      <w:b/>
      <w:bCs/>
    </w:rPr>
  </w:style>
  <w:style w:type="character" w:styleId="HiperlinkVisitado">
    <w:name w:val="FollowedHyperlink"/>
    <w:rPr>
      <w:color w:val="800080"/>
      <w:u w:val="single"/>
    </w:rPr>
  </w:style>
  <w:style w:type="character" w:customStyle="1" w:styleId="tituloartigo1">
    <w:name w:val="tituloartigo1"/>
    <w:rPr>
      <w:rFonts w:ascii="Verdana" w:hAnsi="Verdana" w:cs="Verdana" w:hint="default"/>
      <w:b/>
      <w:bCs/>
      <w:color w:val="B45107"/>
      <w:sz w:val="17"/>
      <w:szCs w:val="17"/>
    </w:rPr>
  </w:style>
  <w:style w:type="character" w:customStyle="1" w:styleId="style31">
    <w:name w:val="style31"/>
    <w:rPr>
      <w:rFonts w:ascii="Verdana" w:hAnsi="Verdana" w:cs="Verdana" w:hint="default"/>
      <w:b w:val="0"/>
      <w:bCs w:val="0"/>
      <w:color w:val="000000"/>
      <w:sz w:val="18"/>
      <w:szCs w:val="18"/>
    </w:rPr>
  </w:style>
  <w:style w:type="character" w:customStyle="1" w:styleId="titnoticiagrande1">
    <w:name w:val="tit_noticia_grande1"/>
    <w:rPr>
      <w:b/>
      <w:bCs/>
      <w:color w:val="2A719B"/>
      <w:sz w:val="19"/>
      <w:szCs w:val="19"/>
      <w:shd w:val="clear" w:color="auto" w:fill="FFFFFF"/>
    </w:rPr>
  </w:style>
  <w:style w:type="character" w:customStyle="1" w:styleId="revistaslegendacor1">
    <w:name w:val="revistaslegendacor1"/>
    <w:rPr>
      <w:rFonts w:ascii="Georgia" w:hAnsi="Georgia" w:cs="Georgia" w:hint="default"/>
      <w:b/>
      <w:bCs/>
      <w:color w:val="996600"/>
      <w:sz w:val="18"/>
      <w:szCs w:val="18"/>
    </w:rPr>
  </w:style>
  <w:style w:type="character" w:customStyle="1" w:styleId="revistaslegenda1">
    <w:name w:val="revistaslegenda1"/>
    <w:rPr>
      <w:rFonts w:ascii="Arial" w:hAnsi="Arial" w:cs="Arial" w:hint="default"/>
      <w:b/>
      <w:bCs/>
      <w:sz w:val="18"/>
      <w:szCs w:val="18"/>
    </w:rPr>
  </w:style>
  <w:style w:type="character" w:customStyle="1" w:styleId="revistascredito1">
    <w:name w:val="revistascredito1"/>
    <w:rPr>
      <w:rFonts w:ascii="Times New Roman" w:hAnsi="Times New Roman" w:cs="Times New Roman" w:hint="default"/>
      <w:b w:val="0"/>
      <w:bCs w:val="0"/>
      <w:sz w:val="17"/>
      <w:szCs w:val="17"/>
    </w:rPr>
  </w:style>
  <w:style w:type="character" w:customStyle="1" w:styleId="revistastitulo1">
    <w:name w:val="revistastitulo1"/>
    <w:rPr>
      <w:rFonts w:ascii="Georgia" w:hAnsi="Georgia" w:cs="Georgia" w:hint="default"/>
      <w:b/>
      <w:bCs/>
      <w:color w:val="996600"/>
      <w:sz w:val="45"/>
      <w:szCs w:val="45"/>
    </w:rPr>
  </w:style>
  <w:style w:type="character" w:customStyle="1" w:styleId="revistascorpo1">
    <w:name w:val="revistascorpo1"/>
    <w:rPr>
      <w:b w:val="0"/>
      <w:bCs w:val="0"/>
      <w:sz w:val="22"/>
      <w:szCs w:val="22"/>
    </w:rPr>
  </w:style>
  <w:style w:type="character" w:customStyle="1" w:styleId="texto3">
    <w:name w:val="texto3"/>
    <w:rPr>
      <w:rFonts w:ascii="Arial" w:hAnsi="Arial" w:cs="Arial" w:hint="default"/>
      <w:color w:val="534741"/>
      <w:sz w:val="18"/>
      <w:szCs w:val="18"/>
    </w:rPr>
  </w:style>
  <w:style w:type="character" w:customStyle="1" w:styleId="destaque4">
    <w:name w:val="destaque4"/>
    <w:rPr>
      <w:rFonts w:ascii="Arial" w:hAnsi="Arial" w:cs="Arial" w:hint="default"/>
      <w:b/>
      <w:bCs/>
      <w:color w:val="534741"/>
      <w:sz w:val="18"/>
      <w:szCs w:val="18"/>
    </w:rPr>
  </w:style>
  <w:style w:type="character" w:customStyle="1" w:styleId="Caracteresdenotaderodap">
    <w:name w:val="Caracteres de nota de rodapé"/>
    <w:rPr>
      <w:vertAlign w:val="superscript"/>
    </w:rPr>
  </w:style>
  <w:style w:type="character" w:customStyle="1" w:styleId="CharChar26">
    <w:name w:val="Char Char26"/>
    <w:rPr>
      <w:rFonts w:ascii="Verdana" w:hAnsi="Verdana" w:cs="Verdana"/>
      <w:sz w:val="24"/>
      <w:lang w:val="pt-BR" w:bidi="ar-SA"/>
    </w:rPr>
  </w:style>
  <w:style w:type="character" w:customStyle="1" w:styleId="CharChar22">
    <w:name w:val="Char Char22"/>
    <w:rPr>
      <w:rFonts w:ascii="Verdana" w:hAnsi="Verdana" w:cs="Verdana"/>
      <w:sz w:val="24"/>
      <w:lang w:val="pt-BR" w:bidi="ar-SA"/>
    </w:rPr>
  </w:style>
  <w:style w:type="character" w:customStyle="1" w:styleId="CharChar21">
    <w:name w:val="Char Char21"/>
    <w:rPr>
      <w:b/>
      <w:lang w:val="pt-BR" w:bidi="ar-SA"/>
      <w14:shadow w14:blurRad="50800" w14:dist="38100" w14:dir="2700000" w14:sx="100000" w14:sy="100000" w14:kx="0" w14:ky="0" w14:algn="tl">
        <w14:srgbClr w14:val="000000">
          <w14:alpha w14:val="60000"/>
        </w14:srgbClr>
      </w14:shadow>
    </w:rPr>
  </w:style>
  <w:style w:type="character" w:customStyle="1" w:styleId="Ttulo3Char">
    <w:name w:val="Título 3 Char"/>
    <w:rPr>
      <w:rFonts w:ascii="Arial" w:hAnsi="Arial" w:cs="Arial"/>
      <w:b/>
      <w:sz w:val="24"/>
      <w:lang w:val="pt-BR" w:bidi="ar-SA"/>
    </w:rPr>
  </w:style>
  <w:style w:type="character" w:customStyle="1" w:styleId="Ttulo4Char">
    <w:name w:val="Título 4 Char"/>
    <w:rPr>
      <w:rFonts w:ascii="Tahoma" w:hAnsi="Tahoma" w:cs="Tahoma"/>
      <w:b/>
      <w:sz w:val="48"/>
      <w:lang w:val="pt-BR" w:bidi="ar-SA"/>
    </w:rPr>
  </w:style>
  <w:style w:type="character" w:customStyle="1" w:styleId="Ttulo5Char">
    <w:name w:val="Título 5 Char"/>
    <w:rPr>
      <w:rFonts w:ascii="Arial" w:hAnsi="Arial" w:cs="Arial"/>
      <w:b/>
      <w:sz w:val="24"/>
      <w:lang w:val="pt-BR" w:bidi="ar-SA"/>
    </w:rPr>
  </w:style>
  <w:style w:type="character" w:customStyle="1" w:styleId="Ttulo6Char">
    <w:name w:val="Título 6 Char"/>
    <w:rPr>
      <w:rFonts w:ascii="Verdana" w:hAnsi="Verdana" w:cs="Arial"/>
      <w:b/>
      <w:sz w:val="28"/>
      <w:lang w:val="pt-BR" w:bidi="ar-SA"/>
    </w:rPr>
  </w:style>
  <w:style w:type="character" w:customStyle="1" w:styleId="Ttulo7Char">
    <w:name w:val="Título 7 Char"/>
    <w:rPr>
      <w:rFonts w:ascii="Verdana" w:hAnsi="Verdana" w:cs="Verdana"/>
      <w:b/>
      <w:szCs w:val="21"/>
      <w:lang w:val="pt-BR" w:bidi="ar-SA"/>
    </w:rPr>
  </w:style>
  <w:style w:type="character" w:customStyle="1" w:styleId="Ttulo8Char">
    <w:name w:val="Título 8 Char"/>
    <w:rPr>
      <w:rFonts w:ascii="Bitstream Vera Serif" w:eastAsia="Bitstream Vera Sans" w:hAnsi="Bitstream Vera Serif" w:cs="Bitstream Vera Serif"/>
      <w:sz w:val="28"/>
      <w:lang w:val="x-none"/>
    </w:rPr>
  </w:style>
  <w:style w:type="character" w:customStyle="1" w:styleId="Ttulo9Char">
    <w:name w:val="Título 9 Char"/>
    <w:rPr>
      <w:rFonts w:ascii="Bitstream Vera Serif" w:eastAsia="Bitstream Vera Sans" w:hAnsi="Bitstream Vera Serif" w:cs="Bitstream Vera Serif"/>
      <w:sz w:val="28"/>
      <w:lang w:val="x-none"/>
    </w:rPr>
  </w:style>
  <w:style w:type="character" w:customStyle="1" w:styleId="CharChar13">
    <w:name w:val="Char Char13"/>
    <w:rPr>
      <w:sz w:val="24"/>
      <w:lang w:val="pt-BR" w:bidi="ar-SA"/>
    </w:rPr>
  </w:style>
  <w:style w:type="character" w:customStyle="1" w:styleId="CharChar12">
    <w:name w:val="Char Char12"/>
    <w:rPr>
      <w:sz w:val="24"/>
      <w:lang w:val="pt-BR" w:bidi="ar-SA"/>
    </w:rPr>
  </w:style>
  <w:style w:type="character" w:customStyle="1" w:styleId="CharChar11">
    <w:name w:val="Char Char11"/>
    <w:rPr>
      <w:rFonts w:ascii="Verdana" w:hAnsi="Verdana" w:cs="Verdana"/>
      <w:sz w:val="18"/>
      <w:lang w:val="pt-BR" w:bidi="ar-SA"/>
    </w:rPr>
  </w:style>
  <w:style w:type="character" w:customStyle="1" w:styleId="TtuloChar">
    <w:name w:val="Título Char"/>
    <w:rPr>
      <w:b/>
      <w:bCs/>
      <w:sz w:val="112"/>
      <w:lang w:val="pt-BR" w:bidi="ar-SA"/>
    </w:rPr>
  </w:style>
  <w:style w:type="character" w:customStyle="1" w:styleId="data1">
    <w:name w:val="data1"/>
    <w:rPr>
      <w:rFonts w:ascii="Verdana" w:hAnsi="Verdana" w:cs="Verdana" w:hint="default"/>
      <w:b w:val="0"/>
      <w:bCs w:val="0"/>
      <w:i w:val="0"/>
      <w:iCs w:val="0"/>
      <w:strike w:val="0"/>
      <w:dstrike w:val="0"/>
      <w:color w:val="949494"/>
      <w:sz w:val="14"/>
      <w:szCs w:val="14"/>
      <w:u w:val="none"/>
    </w:rPr>
  </w:style>
  <w:style w:type="character" w:customStyle="1" w:styleId="data4">
    <w:name w:val="data4"/>
    <w:rPr>
      <w:rFonts w:ascii="Verdana" w:hAnsi="Verdana" w:cs="Verdana" w:hint="default"/>
      <w:b/>
      <w:bCs/>
      <w:color w:val="CC3300"/>
      <w:sz w:val="15"/>
      <w:szCs w:val="15"/>
    </w:rPr>
  </w:style>
  <w:style w:type="character" w:customStyle="1" w:styleId="post-authorvcard">
    <w:name w:val="post-author vcard"/>
    <w:basedOn w:val="Fontepargpadro3"/>
  </w:style>
  <w:style w:type="character" w:customStyle="1" w:styleId="fn">
    <w:name w:val="fn"/>
    <w:basedOn w:val="Fontepargpadro3"/>
  </w:style>
  <w:style w:type="character" w:customStyle="1" w:styleId="post-timestamp">
    <w:name w:val="post-timestamp"/>
    <w:basedOn w:val="Fontepargpadro3"/>
  </w:style>
  <w:style w:type="character" w:customStyle="1" w:styleId="item-controlblog-adminpid-1180796111">
    <w:name w:val="item-control blog-admin pid-1180796111"/>
    <w:basedOn w:val="Fontepargpadro3"/>
  </w:style>
  <w:style w:type="character" w:customStyle="1" w:styleId="A1">
    <w:name w:val="A1"/>
    <w:rPr>
      <w:b/>
      <w:color w:val="221E1F"/>
      <w:sz w:val="36"/>
    </w:rPr>
  </w:style>
  <w:style w:type="character" w:customStyle="1" w:styleId="A2">
    <w:name w:val="A2"/>
    <w:rPr>
      <w:rFonts w:ascii="Aldine401 BT" w:hAnsi="Aldine401 BT" w:cs="Aldine401 BT"/>
      <w:color w:val="221E1F"/>
      <w:sz w:val="30"/>
    </w:rPr>
  </w:style>
  <w:style w:type="character" w:customStyle="1" w:styleId="A3">
    <w:name w:val="A3"/>
    <w:rPr>
      <w:b/>
      <w:i/>
      <w:color w:val="221E1F"/>
      <w:sz w:val="20"/>
    </w:rPr>
  </w:style>
  <w:style w:type="character" w:customStyle="1" w:styleId="apple-style-span">
    <w:name w:val="apple-style-span"/>
    <w:basedOn w:val="Fontepargpadro3"/>
  </w:style>
  <w:style w:type="character" w:customStyle="1" w:styleId="texto1">
    <w:name w:val="texto1"/>
    <w:basedOn w:val="Fontepargpadro3"/>
  </w:style>
  <w:style w:type="character" w:customStyle="1" w:styleId="apple-converted-space">
    <w:name w:val="apple-converted-space"/>
    <w:basedOn w:val="Fontepargpadro3"/>
  </w:style>
  <w:style w:type="character" w:customStyle="1" w:styleId="destaque">
    <w:name w:val="destaque"/>
    <w:basedOn w:val="Fontepargpadro3"/>
  </w:style>
  <w:style w:type="character" w:customStyle="1" w:styleId="destaque1">
    <w:name w:val="destaque1"/>
    <w:basedOn w:val="Fontepargpadro3"/>
  </w:style>
  <w:style w:type="character" w:customStyle="1" w:styleId="sub-itens1">
    <w:name w:val="sub-itens1"/>
    <w:basedOn w:val="Fontepargpadro3"/>
  </w:style>
  <w:style w:type="character" w:customStyle="1" w:styleId="negr">
    <w:name w:val="negr"/>
    <w:basedOn w:val="Fontepargpadro3"/>
  </w:style>
  <w:style w:type="character" w:customStyle="1" w:styleId="destaque-arial">
    <w:name w:val="destaque-arial"/>
    <w:basedOn w:val="Fontepargpadro3"/>
  </w:style>
  <w:style w:type="character" w:styleId="CitaoHTML">
    <w:name w:val="HTML Cite"/>
    <w:rPr>
      <w:i/>
      <w:iCs/>
    </w:rPr>
  </w:style>
  <w:style w:type="character" w:customStyle="1" w:styleId="TitleChar">
    <w:name w:val="Title Char"/>
    <w:rPr>
      <w:rFonts w:ascii="Times New Roman" w:hAnsi="Times New Roman" w:cs="Times New Roman"/>
      <w:b/>
      <w:bCs/>
      <w:sz w:val="20"/>
      <w:szCs w:val="20"/>
      <w:lang w:val="x-none"/>
    </w:rPr>
  </w:style>
  <w:style w:type="character" w:customStyle="1" w:styleId="CharChar39">
    <w:name w:val="Char Char39"/>
    <w:rPr>
      <w:rFonts w:ascii="Cambria" w:eastAsia="Cambria" w:hAnsi="Cambria" w:cs="Cambria"/>
      <w:sz w:val="24"/>
      <w:szCs w:val="24"/>
    </w:rPr>
  </w:style>
  <w:style w:type="character" w:customStyle="1" w:styleId="CharChar38">
    <w:name w:val="Char Char38"/>
    <w:rPr>
      <w:rFonts w:ascii="Cambria" w:eastAsia="Cambria" w:hAnsi="Cambria" w:cs="Cambria"/>
      <w:sz w:val="24"/>
      <w:szCs w:val="24"/>
    </w:rPr>
  </w:style>
  <w:style w:type="character" w:customStyle="1" w:styleId="textexposedshow">
    <w:name w:val="text_exposed_show"/>
    <w:basedOn w:val="Fontepargpadro3"/>
  </w:style>
  <w:style w:type="character" w:customStyle="1" w:styleId="TextodebaloChar">
    <w:name w:val="Texto de balão Char"/>
    <w:rPr>
      <w:rFonts w:ascii="Verdana" w:eastAsia="Times New Roman" w:hAnsi="Verdana" w:cs="Verdana"/>
      <w:sz w:val="24"/>
    </w:rPr>
  </w:style>
  <w:style w:type="character" w:customStyle="1" w:styleId="WW8Num5z0">
    <w:name w:val="WW8Num5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SubttuloChar">
    <w:name w:val="Subtítulo Char"/>
    <w:rPr>
      <w:rFonts w:ascii="Cambria" w:eastAsia="Times New Roman" w:hAnsi="Cambria" w:cs="Times New Roman"/>
      <w:i/>
      <w:iCs/>
      <w:color w:val="4F81BD"/>
      <w:spacing w:val="15"/>
      <w:sz w:val="24"/>
      <w:szCs w:val="24"/>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Fontepargpadro2">
    <w:name w:val="Fonte parág. padrão2"/>
  </w:style>
  <w:style w:type="character" w:customStyle="1" w:styleId="contenido">
    <w:name w:val="contenido"/>
    <w:basedOn w:val="Fontepargpadro3"/>
  </w:style>
  <w:style w:type="character" w:customStyle="1" w:styleId="author">
    <w:name w:val="author"/>
    <w:basedOn w:val="Fontepargpadro3"/>
  </w:style>
  <w:style w:type="character" w:customStyle="1" w:styleId="comm">
    <w:name w:val="comm"/>
    <w:basedOn w:val="Fontepargpadro3"/>
  </w:style>
  <w:style w:type="character" w:customStyle="1" w:styleId="chapeu1">
    <w:name w:val="chapeu1"/>
    <w:rPr>
      <w:rFonts w:ascii="Verdana" w:hAnsi="Verdana" w:cs="Verdana" w:hint="default"/>
      <w:b/>
      <w:bCs/>
      <w:color w:val="000000"/>
      <w:sz w:val="14"/>
      <w:szCs w:val="14"/>
    </w:rPr>
  </w:style>
  <w:style w:type="character" w:customStyle="1" w:styleId="chapeusembold1">
    <w:name w:val="chapeusembold1"/>
    <w:rPr>
      <w:rFonts w:ascii="Verdana" w:hAnsi="Verdana" w:cs="Verdana" w:hint="default"/>
      <w:i w:val="0"/>
      <w:iCs w:val="0"/>
      <w:color w:val="000000"/>
      <w:sz w:val="14"/>
      <w:szCs w:val="14"/>
    </w:rPr>
  </w:style>
  <w:style w:type="character" w:customStyle="1" w:styleId="titulo1">
    <w:name w:val="titulo1"/>
    <w:rPr>
      <w:rFonts w:ascii="Verdana" w:hAnsi="Verdana" w:cs="Verdana" w:hint="default"/>
      <w:b/>
      <w:bCs/>
      <w:color w:val="FF6600"/>
      <w:sz w:val="36"/>
      <w:szCs w:val="36"/>
    </w:rPr>
  </w:style>
  <w:style w:type="character" w:customStyle="1" w:styleId="chapeu">
    <w:name w:val="chapeu"/>
    <w:basedOn w:val="Fontepargpadro3"/>
  </w:style>
  <w:style w:type="character" w:customStyle="1" w:styleId="titmateria">
    <w:name w:val="titmateria"/>
    <w:basedOn w:val="Fontepargpadro3"/>
  </w:style>
  <w:style w:type="character" w:customStyle="1" w:styleId="olho">
    <w:name w:val="olho"/>
    <w:basedOn w:val="Fontepargpadro3"/>
  </w:style>
  <w:style w:type="character" w:customStyle="1" w:styleId="autor1">
    <w:name w:val="autor1"/>
    <w:rPr>
      <w:color w:val="BF2727"/>
    </w:rPr>
  </w:style>
  <w:style w:type="paragraph" w:customStyle="1" w:styleId="Ttulo30">
    <w:name w:val="Título3"/>
    <w:basedOn w:val="Normal"/>
    <w:next w:val="Corpodetexto"/>
    <w:pPr>
      <w:overflowPunct w:val="0"/>
      <w:autoSpaceDE w:val="0"/>
      <w:jc w:val="center"/>
      <w:textAlignment w:val="baseline"/>
    </w:pPr>
    <w:rPr>
      <w:b/>
      <w:bCs/>
      <w:sz w:val="112"/>
      <w:szCs w:val="20"/>
    </w:rPr>
  </w:style>
  <w:style w:type="paragraph" w:styleId="Corpodetexto">
    <w:name w:val="Body Text"/>
    <w:basedOn w:val="Normal"/>
    <w:pPr>
      <w:widowControl w:val="0"/>
      <w:overflowPunct w:val="0"/>
      <w:autoSpaceDE w:val="0"/>
      <w:jc w:val="both"/>
      <w:textAlignment w:val="baseline"/>
    </w:pPr>
    <w:rPr>
      <w:rFonts w:ascii="Verdana" w:hAnsi="Verdana" w:cs="Verdana"/>
      <w:sz w:val="18"/>
      <w:szCs w:val="20"/>
    </w:rPr>
  </w:style>
  <w:style w:type="paragraph" w:styleId="Lista">
    <w:name w:val="List"/>
    <w:basedOn w:val="Normal"/>
    <w:pPr>
      <w:overflowPunct w:val="0"/>
      <w:autoSpaceDE w:val="0"/>
      <w:ind w:left="283" w:hanging="283"/>
      <w:textAlignment w:val="baseline"/>
    </w:pPr>
    <w:rPr>
      <w:rFonts w:ascii="MS Sans Serif" w:eastAsia="Times New Roman" w:hAnsi="MS Sans Serif" w:cs="MS Sans Serif"/>
      <w:sz w:val="20"/>
      <w:szCs w:val="20"/>
      <w:lang w:val="en-US"/>
    </w:rPr>
  </w:style>
  <w:style w:type="paragraph" w:styleId="Legenda">
    <w:name w:val="caption"/>
    <w:basedOn w:val="Normal"/>
    <w:qFormat/>
    <w:pPr>
      <w:widowControl w:val="0"/>
      <w:suppressLineNumbers/>
      <w:overflowPunct w:val="0"/>
      <w:autoSpaceDE w:val="0"/>
      <w:spacing w:before="120" w:after="120"/>
      <w:textAlignment w:val="baseline"/>
    </w:pPr>
    <w:rPr>
      <w:rFonts w:ascii="Times New Roman" w:eastAsia="Times New Roman" w:hAnsi="Times New Roman"/>
      <w:i/>
      <w:szCs w:val="20"/>
    </w:rPr>
  </w:style>
  <w:style w:type="paragraph" w:customStyle="1" w:styleId="ndice">
    <w:name w:val="Índice"/>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Default">
    <w:name w:val="Default"/>
    <w:pPr>
      <w:widowControl w:val="0"/>
      <w:suppressAutoHyphens/>
      <w:autoSpaceDE w:val="0"/>
    </w:pPr>
    <w:rPr>
      <w:rFonts w:ascii="LNOFD H+ T T 435 Fo 00" w:hAnsi="LNOFD H+ T T 435 Fo 00" w:cs="LNOFD H+ T T 435 Fo 00"/>
      <w:color w:val="000000"/>
      <w:sz w:val="24"/>
      <w:szCs w:val="24"/>
      <w:lang w:eastAsia="zh-CN"/>
    </w:rPr>
  </w:style>
  <w:style w:type="paragraph" w:customStyle="1" w:styleId="CM18">
    <w:name w:val="CM18"/>
    <w:basedOn w:val="Default"/>
    <w:next w:val="Default"/>
    <w:rPr>
      <w:rFonts w:ascii="Times New Roman" w:hAnsi="Times New Roman" w:cs="Times New Roman"/>
    </w:rPr>
  </w:style>
  <w:style w:type="paragraph" w:customStyle="1" w:styleId="CM19">
    <w:name w:val="CM19"/>
    <w:basedOn w:val="Default"/>
    <w:next w:val="Default"/>
    <w:pPr>
      <w:spacing w:after="443"/>
    </w:pPr>
    <w:rPr>
      <w:rFonts w:ascii="Helvetica" w:hAnsi="Helvetica" w:cs="Times New Roman"/>
    </w:rPr>
  </w:style>
  <w:style w:type="paragraph" w:customStyle="1" w:styleId="CM15">
    <w:name w:val="CM15"/>
    <w:basedOn w:val="Default"/>
    <w:next w:val="Default"/>
    <w:pPr>
      <w:spacing w:after="195"/>
    </w:pPr>
    <w:rPr>
      <w:rFonts w:ascii="Nimbus Roman No9 L" w:hAnsi="Nimbus Roman No9 L" w:cs="Times New Roman"/>
    </w:rPr>
  </w:style>
  <w:style w:type="paragraph" w:styleId="NormalWeb">
    <w:name w:val="Normal (Web)"/>
    <w:basedOn w:val="Normal"/>
    <w:pPr>
      <w:overflowPunct w:val="0"/>
      <w:autoSpaceDE w:val="0"/>
      <w:spacing w:before="280" w:after="280"/>
      <w:textAlignment w:val="baseline"/>
    </w:pPr>
    <w:rPr>
      <w:rFonts w:ascii="Times New Roman" w:eastAsia="Times New Roman" w:hAnsi="Times New Roman"/>
      <w:szCs w:val="20"/>
    </w:rPr>
  </w:style>
  <w:style w:type="paragraph" w:customStyle="1" w:styleId="CM9">
    <w:name w:val="CM9"/>
    <w:basedOn w:val="Default"/>
    <w:next w:val="Default"/>
    <w:pPr>
      <w:spacing w:line="416" w:lineRule="atLeast"/>
    </w:pPr>
    <w:rPr>
      <w:rFonts w:ascii="Times New Roman" w:hAnsi="Times New Roman" w:cs="Times New Roman"/>
    </w:rPr>
  </w:style>
  <w:style w:type="paragraph" w:customStyle="1" w:styleId="CM13">
    <w:name w:val="CM13"/>
    <w:basedOn w:val="Default"/>
    <w:next w:val="Default"/>
    <w:pPr>
      <w:spacing w:line="276" w:lineRule="atLeast"/>
    </w:pPr>
    <w:rPr>
      <w:rFonts w:ascii="Times New Roman" w:hAnsi="Times New Roman" w:cs="Times New Roman"/>
    </w:rPr>
  </w:style>
  <w:style w:type="paragraph" w:customStyle="1" w:styleId="CM2">
    <w:name w:val="CM2"/>
    <w:basedOn w:val="Default"/>
    <w:next w:val="Default"/>
    <w:pPr>
      <w:spacing w:line="413" w:lineRule="atLeast"/>
    </w:pPr>
    <w:rPr>
      <w:rFonts w:ascii="Times New Roman" w:hAnsi="Times New Roman" w:cs="Times New Roman"/>
    </w:rPr>
  </w:style>
  <w:style w:type="paragraph" w:customStyle="1" w:styleId="CM38">
    <w:name w:val="CM38"/>
    <w:basedOn w:val="Default"/>
    <w:next w:val="Default"/>
    <w:pPr>
      <w:spacing w:line="276" w:lineRule="atLeast"/>
    </w:pPr>
    <w:rPr>
      <w:rFonts w:ascii="Times New Roman" w:hAnsi="Times New Roman" w:cs="Times New Roman"/>
    </w:rPr>
  </w:style>
  <w:style w:type="paragraph" w:customStyle="1" w:styleId="CM39">
    <w:name w:val="CM39"/>
    <w:basedOn w:val="Default"/>
    <w:next w:val="Default"/>
    <w:pPr>
      <w:spacing w:line="276" w:lineRule="atLeast"/>
    </w:pPr>
    <w:rPr>
      <w:rFonts w:ascii="Times New Roman" w:hAnsi="Times New Roman" w:cs="Times New Roman"/>
    </w:rPr>
  </w:style>
  <w:style w:type="paragraph" w:customStyle="1" w:styleId="CM49">
    <w:name w:val="CM49"/>
    <w:basedOn w:val="Default"/>
    <w:next w:val="Default"/>
    <w:pPr>
      <w:spacing w:line="278" w:lineRule="atLeast"/>
    </w:pPr>
    <w:rPr>
      <w:rFonts w:ascii="Times New Roman" w:hAnsi="Times New Roman" w:cs="Times New Roman"/>
    </w:rPr>
  </w:style>
  <w:style w:type="paragraph" w:customStyle="1" w:styleId="CM42">
    <w:name w:val="CM42"/>
    <w:basedOn w:val="Default"/>
    <w:next w:val="Default"/>
    <w:rPr>
      <w:rFonts w:ascii="Times New Roman" w:hAnsi="Times New Roman" w:cs="Times New Roman"/>
    </w:rPr>
  </w:style>
  <w:style w:type="paragraph" w:customStyle="1" w:styleId="CM11">
    <w:name w:val="CM11"/>
    <w:basedOn w:val="Default"/>
    <w:next w:val="Default"/>
    <w:pPr>
      <w:spacing w:line="331" w:lineRule="atLeast"/>
    </w:pPr>
    <w:rPr>
      <w:rFonts w:ascii="Times New Roman" w:hAnsi="Times New Roman" w:cs="Times New Roman"/>
    </w:rPr>
  </w:style>
  <w:style w:type="paragraph" w:customStyle="1" w:styleId="CM12">
    <w:name w:val="CM12"/>
    <w:basedOn w:val="Default"/>
    <w:next w:val="Default"/>
    <w:pPr>
      <w:spacing w:line="331" w:lineRule="atLeast"/>
    </w:pPr>
    <w:rPr>
      <w:rFonts w:ascii="Times New Roman" w:hAnsi="Times New Roman" w:cs="Times New Roman"/>
    </w:rPr>
  </w:style>
  <w:style w:type="paragraph" w:styleId="Recuodecorpodetexto">
    <w:name w:val="Body Text Indent"/>
    <w:basedOn w:val="Normal"/>
    <w:pPr>
      <w:spacing w:after="120"/>
      <w:ind w:left="283"/>
    </w:pPr>
  </w:style>
  <w:style w:type="paragraph" w:customStyle="1" w:styleId="Corpodetexto22">
    <w:name w:val="Corpo de texto 22"/>
    <w:basedOn w:val="Normal"/>
    <w:pPr>
      <w:overflowPunct w:val="0"/>
      <w:autoSpaceDE w:val="0"/>
      <w:spacing w:line="360" w:lineRule="auto"/>
      <w:jc w:val="center"/>
      <w:textAlignment w:val="baseline"/>
    </w:pPr>
    <w:rPr>
      <w:rFonts w:ascii="Verdana" w:hAnsi="Verdana" w:cs="Verdana"/>
      <w:b/>
      <w:bCs/>
      <w:sz w:val="32"/>
      <w:szCs w:val="20"/>
    </w:rPr>
  </w:style>
  <w:style w:type="paragraph" w:styleId="Subttulo">
    <w:name w:val="Subtitle"/>
    <w:basedOn w:val="Normal"/>
    <w:next w:val="Corpodetexto"/>
    <w:qFormat/>
    <w:pPr>
      <w:overflowPunct w:val="0"/>
      <w:autoSpaceDE w:val="0"/>
      <w:jc w:val="center"/>
      <w:textAlignment w:val="baseline"/>
    </w:pPr>
    <w:rPr>
      <w:rFonts w:ascii="Times New Roman" w:eastAsia="Times New Roman" w:hAnsi="Times New Roman"/>
      <w:b/>
      <w:bCs/>
      <w:sz w:val="112"/>
      <w:szCs w:val="20"/>
      <w:u w:val="words"/>
    </w:rPr>
  </w:style>
  <w:style w:type="paragraph" w:customStyle="1" w:styleId="p2">
    <w:name w:val="p2"/>
    <w:basedOn w:val="Normal"/>
    <w:pPr>
      <w:widowControl w:val="0"/>
      <w:tabs>
        <w:tab w:val="left" w:pos="1286"/>
      </w:tabs>
      <w:overflowPunct w:val="0"/>
      <w:autoSpaceDE w:val="0"/>
      <w:spacing w:line="283" w:lineRule="atLeast"/>
      <w:jc w:val="both"/>
      <w:textAlignment w:val="baseline"/>
    </w:pPr>
    <w:rPr>
      <w:rFonts w:ascii="Times New Roman" w:eastAsia="Times New Roman" w:hAnsi="Times New Roman"/>
      <w:sz w:val="20"/>
      <w:szCs w:val="20"/>
    </w:rPr>
  </w:style>
  <w:style w:type="paragraph" w:customStyle="1" w:styleId="Corpodetexto31">
    <w:name w:val="Corpo de texto 31"/>
    <w:basedOn w:val="Normal"/>
    <w:pPr>
      <w:overflowPunct w:val="0"/>
      <w:autoSpaceDE w:val="0"/>
      <w:jc w:val="both"/>
      <w:textAlignment w:val="baseline"/>
    </w:pPr>
    <w:rPr>
      <w:rFonts w:ascii="Verdana" w:eastAsia="Times New Roman" w:hAnsi="Verdana" w:cs="Arial"/>
      <w:sz w:val="20"/>
      <w:szCs w:val="20"/>
    </w:rPr>
  </w:style>
  <w:style w:type="paragraph" w:customStyle="1" w:styleId="Textoembloco1">
    <w:name w:val="Texto em bloco1"/>
    <w:basedOn w:val="Normal"/>
    <w:pPr>
      <w:overflowPunct w:val="0"/>
      <w:autoSpaceDE w:val="0"/>
      <w:ind w:left="705" w:right="-93"/>
      <w:jc w:val="both"/>
      <w:textAlignment w:val="baseline"/>
    </w:pPr>
    <w:rPr>
      <w:rFonts w:ascii="Times New Roman" w:eastAsia="Times New Roman" w:hAnsi="Times New Roman"/>
      <w:sz w:val="28"/>
      <w:szCs w:val="20"/>
    </w:rPr>
  </w:style>
  <w:style w:type="paragraph" w:customStyle="1" w:styleId="p1">
    <w:name w:val="p1"/>
    <w:basedOn w:val="Normal"/>
    <w:pPr>
      <w:widowControl w:val="0"/>
      <w:tabs>
        <w:tab w:val="left" w:pos="204"/>
      </w:tabs>
      <w:overflowPunct w:val="0"/>
      <w:autoSpaceDE w:val="0"/>
      <w:spacing w:line="283" w:lineRule="atLeast"/>
      <w:jc w:val="both"/>
      <w:textAlignment w:val="baseline"/>
    </w:pPr>
    <w:rPr>
      <w:rFonts w:ascii="Times New Roman" w:eastAsia="Times New Roman" w:hAnsi="Times New Roman"/>
      <w:sz w:val="20"/>
      <w:szCs w:val="20"/>
    </w:rPr>
  </w:style>
  <w:style w:type="paragraph" w:styleId="Textodenotaderodap">
    <w:name w:val="footnote text"/>
    <w:basedOn w:val="Normal"/>
    <w:pPr>
      <w:overflowPunct w:val="0"/>
      <w:autoSpaceDE w:val="0"/>
      <w:textAlignment w:val="baseline"/>
    </w:pPr>
    <w:rPr>
      <w:sz w:val="20"/>
      <w:szCs w:val="20"/>
    </w:rPr>
  </w:style>
  <w:style w:type="paragraph" w:customStyle="1" w:styleId="Commarcadores1">
    <w:name w:val="Com marcadores1"/>
    <w:basedOn w:val="Normal"/>
    <w:pPr>
      <w:numPr>
        <w:numId w:val="4"/>
      </w:numPr>
      <w:overflowPunct w:val="0"/>
      <w:autoSpaceDE w:val="0"/>
      <w:jc w:val="both"/>
      <w:textAlignment w:val="baseline"/>
    </w:pPr>
    <w:rPr>
      <w:rFonts w:ascii="MS Sans Serif" w:eastAsia="Times New Roman" w:hAnsi="MS Sans Serif" w:cs="MS Sans Serif"/>
      <w:sz w:val="28"/>
      <w:szCs w:val="20"/>
    </w:rPr>
  </w:style>
  <w:style w:type="paragraph" w:customStyle="1" w:styleId="Commarcadores21">
    <w:name w:val="Com marcadores 21"/>
    <w:basedOn w:val="Normal"/>
    <w:pPr>
      <w:numPr>
        <w:numId w:val="3"/>
      </w:numPr>
      <w:overflowPunct w:val="0"/>
      <w:autoSpaceDE w:val="0"/>
      <w:jc w:val="both"/>
      <w:textAlignment w:val="baseline"/>
    </w:pPr>
    <w:rPr>
      <w:rFonts w:ascii="MS Sans Serif" w:eastAsia="Times New Roman" w:hAnsi="MS Sans Serif" w:cs="MS Sans Serif"/>
      <w:sz w:val="28"/>
      <w:szCs w:val="20"/>
    </w:rPr>
  </w:style>
  <w:style w:type="paragraph" w:customStyle="1" w:styleId="Listadecontinuao1">
    <w:name w:val="Lista de continuação1"/>
    <w:basedOn w:val="Normal"/>
    <w:pPr>
      <w:overflowPunct w:val="0"/>
      <w:autoSpaceDE w:val="0"/>
      <w:spacing w:after="120"/>
      <w:ind w:left="283"/>
      <w:textAlignment w:val="baseline"/>
    </w:pPr>
    <w:rPr>
      <w:rFonts w:ascii="MS Sans Serif" w:eastAsia="Times New Roman" w:hAnsi="MS Sans Serif" w:cs="MS Sans Serif"/>
      <w:sz w:val="20"/>
      <w:szCs w:val="20"/>
      <w:lang w:val="en-US"/>
    </w:rPr>
  </w:style>
  <w:style w:type="paragraph" w:customStyle="1" w:styleId="Recuodecorpodetexto31">
    <w:name w:val="Recuo de corpo de texto 31"/>
    <w:basedOn w:val="Normal"/>
    <w:pPr>
      <w:overflowPunct w:val="0"/>
      <w:autoSpaceDE w:val="0"/>
      <w:ind w:firstLine="708"/>
      <w:jc w:val="both"/>
      <w:textAlignment w:val="baseline"/>
    </w:pPr>
    <w:rPr>
      <w:rFonts w:ascii="Verdana" w:hAnsi="Verdana" w:cs="Verdana"/>
      <w:sz w:val="21"/>
      <w:szCs w:val="21"/>
    </w:rPr>
  </w:style>
  <w:style w:type="paragraph" w:customStyle="1" w:styleId="WW-Recuodecorpodetexto2">
    <w:name w:val="WW-Recuo de corpo de texto 2"/>
    <w:basedOn w:val="Normal"/>
    <w:pPr>
      <w:widowControl w:val="0"/>
      <w:overflowPunct w:val="0"/>
      <w:autoSpaceDE w:val="0"/>
      <w:ind w:firstLine="708"/>
      <w:jc w:val="both"/>
      <w:textAlignment w:val="baseline"/>
    </w:pPr>
    <w:rPr>
      <w:rFonts w:ascii="Bitstream Vera Serif" w:eastAsia="Bitstream Vera Sans" w:hAnsi="Bitstream Vera Serif" w:cs="Tahoma"/>
      <w:szCs w:val="20"/>
    </w:rPr>
  </w:style>
  <w:style w:type="paragraph" w:customStyle="1" w:styleId="WW-Recuodecorpodetexto3">
    <w:name w:val="WW-Recuo de corpo de texto 3"/>
    <w:basedOn w:val="Normal"/>
    <w:pPr>
      <w:widowControl w:val="0"/>
      <w:overflowPunct w:val="0"/>
      <w:autoSpaceDE w:val="0"/>
      <w:ind w:left="708"/>
      <w:jc w:val="both"/>
      <w:textAlignment w:val="baseline"/>
    </w:pPr>
    <w:rPr>
      <w:rFonts w:ascii="Bitstream Vera Serif" w:eastAsia="Bitstream Vera Sans" w:hAnsi="Bitstream Vera Serif" w:cs="Tahoma"/>
      <w:i/>
      <w:szCs w:val="20"/>
    </w:rPr>
  </w:style>
  <w:style w:type="paragraph" w:customStyle="1" w:styleId="WW-Corpodetexto2">
    <w:name w:val="WW-Corpo de texto 2"/>
    <w:basedOn w:val="Normal"/>
    <w:pPr>
      <w:widowControl w:val="0"/>
      <w:overflowPunct w:val="0"/>
      <w:autoSpaceDE w:val="0"/>
      <w:jc w:val="both"/>
      <w:textAlignment w:val="baseline"/>
    </w:pPr>
    <w:rPr>
      <w:rFonts w:ascii="Bitstream Vera Serif" w:eastAsia="Bitstream Vera Sans" w:hAnsi="Bitstream Vera Serif" w:cs="Tahoma"/>
      <w:szCs w:val="20"/>
    </w:rPr>
  </w:style>
  <w:style w:type="paragraph" w:customStyle="1" w:styleId="Recuodecorpodetexto21">
    <w:name w:val="Recuo de corpo de texto 21"/>
    <w:basedOn w:val="Normal"/>
    <w:pPr>
      <w:overflowPunct w:val="0"/>
      <w:autoSpaceDE w:val="0"/>
      <w:ind w:firstLine="708"/>
      <w:jc w:val="both"/>
      <w:textAlignment w:val="baseline"/>
    </w:pPr>
    <w:rPr>
      <w:rFonts w:ascii="Arial" w:eastAsia="Times New Roman" w:hAnsi="Arial" w:cs="Arial"/>
      <w:sz w:val="28"/>
      <w:szCs w:val="20"/>
    </w:rPr>
  </w:style>
  <w:style w:type="paragraph" w:customStyle="1" w:styleId="p4">
    <w:name w:val="p4"/>
    <w:basedOn w:val="Normal"/>
    <w:pPr>
      <w:widowControl w:val="0"/>
      <w:tabs>
        <w:tab w:val="left" w:pos="674"/>
      </w:tabs>
      <w:overflowPunct w:val="0"/>
      <w:autoSpaceDE w:val="0"/>
      <w:spacing w:line="311" w:lineRule="atLeast"/>
      <w:jc w:val="both"/>
      <w:textAlignment w:val="baseline"/>
    </w:pPr>
    <w:rPr>
      <w:rFonts w:ascii="Times New Roman" w:eastAsia="Bitstream Vera Sans" w:hAnsi="Times New Roman"/>
      <w:sz w:val="20"/>
      <w:szCs w:val="20"/>
      <w:lang w:val="en-US"/>
    </w:rPr>
  </w:style>
  <w:style w:type="paragraph" w:customStyle="1" w:styleId="p5">
    <w:name w:val="p5"/>
    <w:basedOn w:val="Normal"/>
    <w:pPr>
      <w:widowControl w:val="0"/>
      <w:tabs>
        <w:tab w:val="left" w:pos="379"/>
        <w:tab w:val="left" w:pos="674"/>
      </w:tabs>
      <w:overflowPunct w:val="0"/>
      <w:autoSpaceDE w:val="0"/>
      <w:spacing w:line="311" w:lineRule="atLeast"/>
      <w:ind w:left="674" w:hanging="295"/>
      <w:jc w:val="both"/>
      <w:textAlignment w:val="baseline"/>
    </w:pPr>
    <w:rPr>
      <w:rFonts w:ascii="Times New Roman" w:eastAsia="Bitstream Vera Sans" w:hAnsi="Times New Roman"/>
      <w:sz w:val="20"/>
      <w:szCs w:val="20"/>
      <w:lang w:val="en-US"/>
    </w:rPr>
  </w:style>
  <w:style w:type="paragraph" w:customStyle="1" w:styleId="p6">
    <w:name w:val="p6"/>
    <w:basedOn w:val="Normal"/>
    <w:pPr>
      <w:widowControl w:val="0"/>
      <w:tabs>
        <w:tab w:val="left" w:pos="651"/>
      </w:tabs>
      <w:overflowPunct w:val="0"/>
      <w:autoSpaceDE w:val="0"/>
      <w:spacing w:line="294" w:lineRule="atLeast"/>
      <w:ind w:firstLine="651"/>
      <w:textAlignment w:val="baseline"/>
    </w:pPr>
    <w:rPr>
      <w:rFonts w:ascii="Times New Roman" w:eastAsia="Bitstream Vera Sans" w:hAnsi="Times New Roman"/>
      <w:sz w:val="20"/>
      <w:szCs w:val="20"/>
      <w:lang w:val="en-US"/>
    </w:rPr>
  </w:style>
  <w:style w:type="paragraph" w:customStyle="1" w:styleId="p3">
    <w:name w:val="p3"/>
    <w:basedOn w:val="Normal"/>
    <w:pPr>
      <w:widowControl w:val="0"/>
      <w:tabs>
        <w:tab w:val="left" w:pos="204"/>
      </w:tabs>
      <w:overflowPunct w:val="0"/>
      <w:autoSpaceDE w:val="0"/>
      <w:spacing w:line="240" w:lineRule="atLeast"/>
      <w:textAlignment w:val="baseline"/>
    </w:pPr>
    <w:rPr>
      <w:rFonts w:ascii="Times New Roman" w:eastAsia="Bitstream Vera Sans" w:hAnsi="Times New Roman"/>
      <w:sz w:val="20"/>
      <w:szCs w:val="20"/>
      <w:lang w:val="en-US"/>
    </w:rPr>
  </w:style>
  <w:style w:type="paragraph" w:customStyle="1" w:styleId="c6">
    <w:name w:val="c6"/>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7">
    <w:name w:val="p7"/>
    <w:basedOn w:val="Normal"/>
    <w:pPr>
      <w:widowControl w:val="0"/>
      <w:tabs>
        <w:tab w:val="left" w:pos="771"/>
        <w:tab w:val="left" w:pos="2534"/>
      </w:tabs>
      <w:overflowPunct w:val="0"/>
      <w:autoSpaceDE w:val="0"/>
      <w:spacing w:line="311" w:lineRule="atLeast"/>
      <w:ind w:left="2534" w:hanging="1763"/>
      <w:jc w:val="both"/>
      <w:textAlignment w:val="baseline"/>
    </w:pPr>
    <w:rPr>
      <w:rFonts w:ascii="Times New Roman" w:eastAsia="Bitstream Vera Sans" w:hAnsi="Times New Roman"/>
      <w:sz w:val="20"/>
      <w:szCs w:val="20"/>
      <w:lang w:val="en-US"/>
    </w:rPr>
  </w:style>
  <w:style w:type="paragraph" w:customStyle="1" w:styleId="c1">
    <w:name w:val="c1"/>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8">
    <w:name w:val="p8"/>
    <w:basedOn w:val="Normal"/>
    <w:pPr>
      <w:widowControl w:val="0"/>
      <w:tabs>
        <w:tab w:val="left" w:pos="623"/>
      </w:tabs>
      <w:overflowPunct w:val="0"/>
      <w:autoSpaceDE w:val="0"/>
      <w:spacing w:line="289" w:lineRule="atLeast"/>
      <w:ind w:firstLine="623"/>
      <w:jc w:val="both"/>
      <w:textAlignment w:val="baseline"/>
    </w:pPr>
    <w:rPr>
      <w:rFonts w:ascii="Times New Roman" w:eastAsia="Bitstream Vera Sans" w:hAnsi="Times New Roman"/>
      <w:sz w:val="20"/>
      <w:szCs w:val="20"/>
      <w:lang w:val="en-US"/>
    </w:rPr>
  </w:style>
  <w:style w:type="paragraph" w:customStyle="1" w:styleId="p9">
    <w:name w:val="p9"/>
    <w:basedOn w:val="Normal"/>
    <w:pPr>
      <w:widowControl w:val="0"/>
      <w:tabs>
        <w:tab w:val="left" w:pos="204"/>
      </w:tabs>
      <w:overflowPunct w:val="0"/>
      <w:autoSpaceDE w:val="0"/>
      <w:spacing w:line="240" w:lineRule="atLeast"/>
      <w:jc w:val="both"/>
      <w:textAlignment w:val="baseline"/>
    </w:pPr>
    <w:rPr>
      <w:rFonts w:ascii="Times New Roman" w:eastAsia="Bitstream Vera Sans" w:hAnsi="Times New Roman"/>
      <w:sz w:val="20"/>
      <w:szCs w:val="20"/>
      <w:lang w:val="en-US"/>
    </w:rPr>
  </w:style>
  <w:style w:type="paragraph" w:customStyle="1" w:styleId="c2">
    <w:name w:val="c2"/>
    <w:basedOn w:val="Normal"/>
    <w:pPr>
      <w:widowControl w:val="0"/>
      <w:overflowPunct w:val="0"/>
      <w:autoSpaceDE w:val="0"/>
      <w:spacing w:line="240" w:lineRule="atLeast"/>
      <w:jc w:val="center"/>
      <w:textAlignment w:val="baseline"/>
    </w:pPr>
    <w:rPr>
      <w:rFonts w:ascii="Times New Roman" w:eastAsia="Bitstream Vera Sans" w:hAnsi="Times New Roman"/>
      <w:sz w:val="20"/>
      <w:szCs w:val="20"/>
      <w:lang w:val="en-US"/>
    </w:rPr>
  </w:style>
  <w:style w:type="paragraph" w:customStyle="1" w:styleId="p10">
    <w:name w:val="p10"/>
    <w:basedOn w:val="Normal"/>
    <w:pPr>
      <w:widowControl w:val="0"/>
      <w:tabs>
        <w:tab w:val="left" w:pos="674"/>
      </w:tabs>
      <w:overflowPunct w:val="0"/>
      <w:autoSpaceDE w:val="0"/>
      <w:spacing w:line="306" w:lineRule="atLeast"/>
      <w:ind w:firstLine="674"/>
      <w:jc w:val="both"/>
      <w:textAlignment w:val="baseline"/>
    </w:pPr>
    <w:rPr>
      <w:rFonts w:ascii="Times New Roman" w:eastAsia="Bitstream Vera Sans" w:hAnsi="Times New Roman"/>
      <w:sz w:val="20"/>
      <w:szCs w:val="20"/>
      <w:lang w:val="en-US"/>
    </w:rPr>
  </w:style>
  <w:style w:type="paragraph" w:customStyle="1" w:styleId="p11">
    <w:name w:val="p11"/>
    <w:basedOn w:val="Normal"/>
    <w:pPr>
      <w:widowControl w:val="0"/>
      <w:overflowPunct w:val="0"/>
      <w:autoSpaceDE w:val="0"/>
      <w:spacing w:line="283" w:lineRule="atLeast"/>
      <w:ind w:left="1151" w:hanging="289"/>
      <w:jc w:val="both"/>
      <w:textAlignment w:val="baseline"/>
    </w:pPr>
    <w:rPr>
      <w:rFonts w:ascii="Times New Roman" w:eastAsia="Bitstream Vera Sans" w:hAnsi="Times New Roman"/>
      <w:sz w:val="20"/>
      <w:szCs w:val="20"/>
      <w:lang w:val="en-US"/>
    </w:rPr>
  </w:style>
  <w:style w:type="paragraph" w:customStyle="1" w:styleId="Estilo1">
    <w:name w:val="Estilo1"/>
    <w:basedOn w:val="Normal"/>
    <w:pPr>
      <w:overflowPunct w:val="0"/>
      <w:autoSpaceDE w:val="0"/>
      <w:spacing w:after="120"/>
      <w:jc w:val="center"/>
      <w:textAlignment w:val="baseline"/>
      <w:outlineLvl w:val="1"/>
    </w:pPr>
    <w:rPr>
      <w:rFonts w:ascii="Arial" w:eastAsia="Times New Roman" w:hAnsi="Arial" w:cs="Arial"/>
      <w:color w:val="000000"/>
      <w:sz w:val="20"/>
      <w:szCs w:val="20"/>
    </w:rPr>
  </w:style>
  <w:style w:type="paragraph" w:customStyle="1" w:styleId="BodyText21">
    <w:name w:val="Body Text 21"/>
    <w:basedOn w:val="Normal"/>
    <w:pPr>
      <w:autoSpaceDE w:val="0"/>
    </w:pPr>
    <w:rPr>
      <w:rFonts w:ascii="Arial" w:eastAsia="Times New Roman" w:hAnsi="Arial" w:cs="Arial"/>
      <w:sz w:val="20"/>
      <w:szCs w:val="20"/>
    </w:rPr>
  </w:style>
  <w:style w:type="paragraph" w:customStyle="1" w:styleId="c3">
    <w:name w:val="c3"/>
    <w:basedOn w:val="Normal"/>
    <w:pPr>
      <w:widowControl w:val="0"/>
      <w:autoSpaceDE w:val="0"/>
      <w:spacing w:line="240" w:lineRule="atLeast"/>
      <w:jc w:val="center"/>
    </w:pPr>
    <w:rPr>
      <w:rFonts w:ascii="Times New Roman" w:eastAsia="Times New Roman" w:hAnsi="Times New Roman"/>
    </w:rPr>
  </w:style>
  <w:style w:type="paragraph" w:customStyle="1" w:styleId="p15">
    <w:name w:val="p15"/>
    <w:basedOn w:val="Normal"/>
    <w:pPr>
      <w:widowControl w:val="0"/>
      <w:tabs>
        <w:tab w:val="left" w:pos="720"/>
        <w:tab w:val="left" w:pos="820"/>
      </w:tabs>
      <w:autoSpaceDE w:val="0"/>
      <w:spacing w:line="240" w:lineRule="atLeast"/>
      <w:ind w:left="576" w:hanging="144"/>
    </w:pPr>
    <w:rPr>
      <w:rFonts w:ascii="Times New Roman" w:eastAsia="Times New Roman" w:hAnsi="Times New Roman"/>
    </w:rPr>
  </w:style>
  <w:style w:type="paragraph" w:customStyle="1" w:styleId="p12">
    <w:name w:val="p12"/>
    <w:basedOn w:val="Normal"/>
    <w:pPr>
      <w:widowControl w:val="0"/>
      <w:tabs>
        <w:tab w:val="left" w:pos="360"/>
        <w:tab w:val="left" w:pos="560"/>
      </w:tabs>
      <w:autoSpaceDE w:val="0"/>
      <w:spacing w:line="220" w:lineRule="atLeast"/>
      <w:ind w:left="1440" w:firstLine="432"/>
    </w:pPr>
    <w:rPr>
      <w:rFonts w:ascii="Times New Roman" w:eastAsia="Times New Roman" w:hAnsi="Times New Roman"/>
    </w:rPr>
  </w:style>
  <w:style w:type="paragraph" w:customStyle="1" w:styleId="p14">
    <w:name w:val="p14"/>
    <w:basedOn w:val="Normal"/>
    <w:pPr>
      <w:widowControl w:val="0"/>
      <w:tabs>
        <w:tab w:val="left" w:pos="340"/>
      </w:tabs>
      <w:autoSpaceDE w:val="0"/>
      <w:spacing w:line="220" w:lineRule="atLeast"/>
      <w:ind w:left="1440" w:firstLine="288"/>
    </w:pPr>
    <w:rPr>
      <w:rFonts w:ascii="Times New Roman" w:eastAsia="Times New Roman" w:hAnsi="Times New Roman"/>
    </w:rPr>
  </w:style>
  <w:style w:type="paragraph" w:customStyle="1" w:styleId="p19">
    <w:name w:val="p19"/>
    <w:basedOn w:val="Normal"/>
    <w:pPr>
      <w:widowControl w:val="0"/>
      <w:tabs>
        <w:tab w:val="left" w:pos="360"/>
        <w:tab w:val="left" w:pos="1080"/>
      </w:tabs>
      <w:autoSpaceDE w:val="0"/>
      <w:spacing w:line="220" w:lineRule="atLeast"/>
      <w:ind w:left="1440" w:firstLine="432"/>
    </w:pPr>
    <w:rPr>
      <w:rFonts w:ascii="Times New Roman" w:eastAsia="Times New Roman" w:hAnsi="Times New Roman"/>
    </w:rPr>
  </w:style>
  <w:style w:type="paragraph" w:customStyle="1" w:styleId="p21">
    <w:name w:val="p21"/>
    <w:basedOn w:val="Normal"/>
    <w:pPr>
      <w:widowControl w:val="0"/>
      <w:tabs>
        <w:tab w:val="left" w:pos="340"/>
        <w:tab w:val="left" w:pos="540"/>
      </w:tabs>
      <w:autoSpaceDE w:val="0"/>
      <w:spacing w:line="240" w:lineRule="atLeast"/>
      <w:ind w:left="864" w:hanging="288"/>
    </w:pPr>
    <w:rPr>
      <w:rFonts w:ascii="Times New Roman" w:eastAsia="Times New Roman" w:hAnsi="Times New Roman"/>
    </w:rPr>
  </w:style>
  <w:style w:type="paragraph" w:customStyle="1" w:styleId="c7">
    <w:name w:val="c7"/>
    <w:basedOn w:val="Normal"/>
    <w:pPr>
      <w:widowControl w:val="0"/>
      <w:autoSpaceDE w:val="0"/>
      <w:spacing w:line="240" w:lineRule="atLeast"/>
      <w:jc w:val="center"/>
    </w:pPr>
    <w:rPr>
      <w:rFonts w:ascii="Times New Roman" w:eastAsia="Times New Roman" w:hAnsi="Times New Roman"/>
    </w:rPr>
  </w:style>
  <w:style w:type="paragraph" w:styleId="Sumrio1">
    <w:name w:val="toc 1"/>
    <w:basedOn w:val="Normal"/>
    <w:next w:val="Normal"/>
    <w:pPr>
      <w:tabs>
        <w:tab w:val="right" w:leader="dot" w:pos="8495"/>
      </w:tabs>
      <w:spacing w:after="120"/>
      <w:ind w:left="360"/>
      <w:jc w:val="both"/>
    </w:pPr>
    <w:rPr>
      <w:rFonts w:ascii="Arial" w:eastAsia="MS Mincho" w:hAnsi="Arial" w:cs="Arial"/>
      <w:sz w:val="22"/>
      <w:szCs w:val="20"/>
    </w:rPr>
  </w:style>
  <w:style w:type="paragraph" w:styleId="Sumrio2">
    <w:name w:val="toc 2"/>
    <w:basedOn w:val="Normal"/>
    <w:next w:val="Normal"/>
    <w:pPr>
      <w:tabs>
        <w:tab w:val="right" w:leader="dot" w:pos="8495"/>
      </w:tabs>
      <w:spacing w:after="120"/>
      <w:ind w:left="540"/>
      <w:jc w:val="both"/>
    </w:pPr>
    <w:rPr>
      <w:rFonts w:ascii="Arial" w:eastAsia="Times New Roman" w:hAnsi="Arial" w:cs="Arial"/>
      <w:sz w:val="22"/>
      <w:szCs w:val="20"/>
      <w:lang w:eastAsia="pt-BR"/>
    </w:rPr>
  </w:style>
  <w:style w:type="paragraph" w:styleId="Sumrio3">
    <w:name w:val="toc 3"/>
    <w:basedOn w:val="Normal"/>
    <w:next w:val="Normal"/>
    <w:pPr>
      <w:tabs>
        <w:tab w:val="right" w:leader="dot" w:pos="8495"/>
      </w:tabs>
      <w:spacing w:after="120"/>
      <w:ind w:left="720"/>
      <w:jc w:val="both"/>
    </w:pPr>
    <w:rPr>
      <w:rFonts w:ascii="Arial" w:eastAsia="Times New Roman" w:hAnsi="Arial" w:cs="Arial"/>
      <w:sz w:val="22"/>
      <w:szCs w:val="20"/>
      <w:lang w:eastAsia="pt-BR"/>
    </w:rPr>
  </w:style>
  <w:style w:type="paragraph" w:customStyle="1" w:styleId="TtuloA">
    <w:name w:val="Título A"/>
    <w:basedOn w:val="Normal"/>
    <w:next w:val="Normal"/>
    <w:pPr>
      <w:keepNext/>
      <w:spacing w:before="360" w:after="120"/>
      <w:ind w:left="113"/>
      <w:jc w:val="both"/>
      <w:outlineLvl w:val="0"/>
    </w:pPr>
    <w:rPr>
      <w:rFonts w:ascii="Arial" w:eastAsia="Times New Roman" w:hAnsi="Arial" w:cs="Arial"/>
      <w:b/>
      <w:smallCaps/>
      <w:sz w:val="28"/>
      <w:szCs w:val="20"/>
    </w:rPr>
  </w:style>
  <w:style w:type="paragraph" w:customStyle="1" w:styleId="TtuloB">
    <w:name w:val="Título B"/>
    <w:basedOn w:val="Normal"/>
    <w:next w:val="Normal"/>
    <w:pPr>
      <w:keepNext/>
      <w:spacing w:before="120" w:after="120"/>
      <w:ind w:left="170"/>
      <w:outlineLvl w:val="1"/>
    </w:pPr>
    <w:rPr>
      <w:rFonts w:ascii="Arial" w:eastAsia="Times New Roman" w:hAnsi="Arial" w:cs="Arial"/>
      <w:b/>
      <w:sz w:val="28"/>
      <w:szCs w:val="20"/>
    </w:rPr>
  </w:style>
  <w:style w:type="paragraph" w:customStyle="1" w:styleId="TtuloC">
    <w:name w:val="Título C"/>
    <w:basedOn w:val="Normal"/>
    <w:next w:val="Normal"/>
    <w:pPr>
      <w:keepNext/>
      <w:spacing w:before="120" w:after="120"/>
      <w:ind w:left="227"/>
      <w:jc w:val="both"/>
      <w:outlineLvl w:val="2"/>
    </w:pPr>
    <w:rPr>
      <w:rFonts w:ascii="Arial" w:eastAsia="Times New Roman" w:hAnsi="Arial" w:cs="Arial"/>
      <w:b/>
      <w:szCs w:val="20"/>
    </w:rPr>
  </w:style>
  <w:style w:type="paragraph" w:customStyle="1" w:styleId="CODIGO">
    <w:name w:val="CODIGO"/>
    <w:basedOn w:val="Normal"/>
    <w:pPr>
      <w:tabs>
        <w:tab w:val="right" w:pos="10631"/>
      </w:tabs>
      <w:spacing w:line="360" w:lineRule="auto"/>
      <w:jc w:val="both"/>
    </w:pPr>
    <w:rPr>
      <w:rFonts w:ascii="Arial" w:eastAsia="Times New Roman" w:hAnsi="Arial" w:cs="Arial"/>
      <w:sz w:val="20"/>
      <w:szCs w:val="20"/>
    </w:rPr>
  </w:style>
  <w:style w:type="paragraph" w:customStyle="1" w:styleId="c5">
    <w:name w:val="c5"/>
    <w:basedOn w:val="Normal"/>
    <w:pPr>
      <w:widowControl w:val="0"/>
      <w:snapToGrid w:val="0"/>
      <w:spacing w:line="240" w:lineRule="atLeast"/>
      <w:jc w:val="center"/>
    </w:pPr>
    <w:rPr>
      <w:rFonts w:ascii="Times New Roman" w:eastAsia="Times New Roman" w:hAnsi="Times New Roman"/>
      <w:szCs w:val="20"/>
    </w:rPr>
  </w:style>
  <w:style w:type="paragraph" w:customStyle="1" w:styleId="textverde">
    <w:name w:val="text_verde"/>
    <w:basedOn w:val="Normal"/>
    <w:pPr>
      <w:spacing w:before="280" w:after="280"/>
    </w:pPr>
    <w:rPr>
      <w:rFonts w:ascii="Arial" w:eastAsia="Times New Roman" w:hAnsi="Arial" w:cs="Arial"/>
      <w:color w:val="008794"/>
      <w:sz w:val="15"/>
      <w:szCs w:val="15"/>
    </w:rPr>
  </w:style>
  <w:style w:type="paragraph" w:customStyle="1" w:styleId="titulosecaopreto">
    <w:name w:val="titulo_secao_preto"/>
    <w:basedOn w:val="Normal"/>
    <w:pPr>
      <w:spacing w:before="280" w:after="280"/>
    </w:pPr>
    <w:rPr>
      <w:rFonts w:ascii="Arial" w:eastAsia="Times New Roman" w:hAnsi="Arial" w:cs="Arial"/>
      <w:b/>
      <w:bCs/>
      <w:color w:val="787878"/>
      <w:sz w:val="16"/>
      <w:szCs w:val="16"/>
    </w:rPr>
  </w:style>
  <w:style w:type="paragraph" w:customStyle="1" w:styleId="CM34">
    <w:name w:val="CM34"/>
    <w:basedOn w:val="Default"/>
    <w:next w:val="Default"/>
    <w:pPr>
      <w:spacing w:after="170"/>
    </w:pPr>
    <w:rPr>
      <w:rFonts w:cs="Times New Roman"/>
    </w:rPr>
  </w:style>
  <w:style w:type="paragraph" w:customStyle="1" w:styleId="CM24">
    <w:name w:val="CM24"/>
    <w:basedOn w:val="Default"/>
    <w:next w:val="Default"/>
    <w:pPr>
      <w:spacing w:after="110"/>
    </w:pPr>
    <w:rPr>
      <w:rFonts w:cs="Times New Roman"/>
    </w:rPr>
  </w:style>
  <w:style w:type="paragraph" w:customStyle="1" w:styleId="CM32">
    <w:name w:val="CM32"/>
    <w:basedOn w:val="Default"/>
    <w:next w:val="Default"/>
    <w:pPr>
      <w:spacing w:after="458"/>
    </w:pPr>
    <w:rPr>
      <w:rFonts w:cs="Times New Roman"/>
    </w:rPr>
  </w:style>
  <w:style w:type="paragraph" w:customStyle="1" w:styleId="CM1">
    <w:name w:val="CM1"/>
    <w:basedOn w:val="Default"/>
    <w:next w:val="Default"/>
    <w:pPr>
      <w:spacing w:line="251" w:lineRule="atLeast"/>
    </w:pPr>
    <w:rPr>
      <w:rFonts w:cs="Times New Roman"/>
    </w:rPr>
  </w:style>
  <w:style w:type="paragraph" w:customStyle="1" w:styleId="revistassubtitulo">
    <w:name w:val="revistassubtitulo"/>
    <w:basedOn w:val="Normal"/>
    <w:pPr>
      <w:spacing w:before="280" w:after="280" w:line="301" w:lineRule="atLeast"/>
    </w:pPr>
    <w:rPr>
      <w:rFonts w:ascii="Arial" w:eastAsia="Times New Roman" w:hAnsi="Arial" w:cs="Arial"/>
      <w:b/>
      <w:bCs/>
      <w:color w:val="333333"/>
      <w:sz w:val="25"/>
      <w:szCs w:val="25"/>
    </w:rPr>
  </w:style>
  <w:style w:type="paragraph" w:customStyle="1" w:styleId="revistasassinatura">
    <w:name w:val="revistasassinatura"/>
    <w:basedOn w:val="Normal"/>
    <w:pPr>
      <w:spacing w:before="280" w:after="280" w:line="234" w:lineRule="atLeast"/>
    </w:pPr>
    <w:rPr>
      <w:rFonts w:ascii="Times New Roman" w:eastAsia="Times New Roman" w:hAnsi="Times New Roman"/>
      <w:sz w:val="18"/>
      <w:szCs w:val="18"/>
    </w:rPr>
  </w:style>
  <w:style w:type="paragraph" w:customStyle="1" w:styleId="CM98">
    <w:name w:val="CM98"/>
    <w:basedOn w:val="Default"/>
    <w:next w:val="Default"/>
    <w:pPr>
      <w:spacing w:after="1900"/>
    </w:pPr>
    <w:rPr>
      <w:rFonts w:ascii="Times New Roman" w:hAnsi="Times New Roman" w:cs="Times New Roman"/>
    </w:rPr>
  </w:style>
  <w:style w:type="paragraph" w:customStyle="1" w:styleId="CM99">
    <w:name w:val="CM99"/>
    <w:basedOn w:val="Default"/>
    <w:next w:val="Default"/>
    <w:pPr>
      <w:spacing w:after="2195"/>
    </w:pPr>
    <w:rPr>
      <w:rFonts w:ascii="Times New Roman" w:hAnsi="Times New Roman" w:cs="Times New Roman"/>
    </w:rPr>
  </w:style>
  <w:style w:type="paragraph" w:customStyle="1" w:styleId="CM100">
    <w:name w:val="CM100"/>
    <w:basedOn w:val="Default"/>
    <w:next w:val="Default"/>
    <w:pPr>
      <w:spacing w:after="410"/>
    </w:pPr>
    <w:rPr>
      <w:rFonts w:ascii="Times New Roman" w:hAnsi="Times New Roman" w:cs="Times New Roman"/>
    </w:rPr>
  </w:style>
  <w:style w:type="paragraph" w:customStyle="1" w:styleId="CM3">
    <w:name w:val="CM3"/>
    <w:basedOn w:val="Default"/>
    <w:next w:val="Default"/>
    <w:pPr>
      <w:spacing w:line="416" w:lineRule="atLeast"/>
    </w:pPr>
    <w:rPr>
      <w:rFonts w:ascii="Times New Roman" w:hAnsi="Times New Roman" w:cs="Times New Roman"/>
    </w:rPr>
  </w:style>
  <w:style w:type="paragraph" w:customStyle="1" w:styleId="CM4">
    <w:name w:val="CM4"/>
    <w:basedOn w:val="Default"/>
    <w:next w:val="Default"/>
    <w:pPr>
      <w:spacing w:line="416" w:lineRule="atLeast"/>
    </w:pPr>
    <w:rPr>
      <w:rFonts w:ascii="Times New Roman" w:hAnsi="Times New Roman" w:cs="Times New Roman"/>
    </w:rPr>
  </w:style>
  <w:style w:type="paragraph" w:customStyle="1" w:styleId="CM6">
    <w:name w:val="CM6"/>
    <w:basedOn w:val="Default"/>
    <w:next w:val="Default"/>
    <w:pPr>
      <w:spacing w:line="413" w:lineRule="atLeast"/>
    </w:pPr>
    <w:rPr>
      <w:rFonts w:ascii="Times New Roman" w:hAnsi="Times New Roman" w:cs="Times New Roman"/>
    </w:rPr>
  </w:style>
  <w:style w:type="paragraph" w:customStyle="1" w:styleId="CM7">
    <w:name w:val="CM7"/>
    <w:basedOn w:val="Default"/>
    <w:next w:val="Default"/>
    <w:pPr>
      <w:spacing w:line="413" w:lineRule="atLeast"/>
    </w:pPr>
    <w:rPr>
      <w:rFonts w:ascii="Times New Roman" w:hAnsi="Times New Roman" w:cs="Times New Roman"/>
    </w:rPr>
  </w:style>
  <w:style w:type="paragraph" w:customStyle="1" w:styleId="CM8">
    <w:name w:val="CM8"/>
    <w:basedOn w:val="Default"/>
    <w:next w:val="Default"/>
    <w:pPr>
      <w:spacing w:line="398" w:lineRule="atLeast"/>
    </w:pPr>
    <w:rPr>
      <w:rFonts w:ascii="Times New Roman" w:hAnsi="Times New Roman" w:cs="Times New Roman"/>
    </w:rPr>
  </w:style>
  <w:style w:type="paragraph" w:customStyle="1" w:styleId="CM103">
    <w:name w:val="CM103"/>
    <w:basedOn w:val="Default"/>
    <w:next w:val="Default"/>
    <w:pPr>
      <w:spacing w:after="550"/>
    </w:pPr>
    <w:rPr>
      <w:rFonts w:ascii="Times New Roman" w:hAnsi="Times New Roman" w:cs="Times New Roman"/>
    </w:rPr>
  </w:style>
  <w:style w:type="paragraph" w:customStyle="1" w:styleId="CM104">
    <w:name w:val="CM104"/>
    <w:basedOn w:val="Default"/>
    <w:next w:val="Default"/>
    <w:pPr>
      <w:spacing w:after="50"/>
    </w:pPr>
    <w:rPr>
      <w:rFonts w:ascii="Times New Roman" w:hAnsi="Times New Roman" w:cs="Times New Roman"/>
    </w:rPr>
  </w:style>
  <w:style w:type="paragraph" w:customStyle="1" w:styleId="CM10">
    <w:name w:val="CM10"/>
    <w:basedOn w:val="Default"/>
    <w:next w:val="Default"/>
    <w:pPr>
      <w:spacing w:line="328" w:lineRule="atLeast"/>
    </w:pPr>
    <w:rPr>
      <w:rFonts w:ascii="Times New Roman" w:hAnsi="Times New Roman" w:cs="Times New Roman"/>
    </w:rPr>
  </w:style>
  <w:style w:type="paragraph" w:customStyle="1" w:styleId="CM105">
    <w:name w:val="CM105"/>
    <w:basedOn w:val="Default"/>
    <w:next w:val="Default"/>
    <w:pPr>
      <w:spacing w:after="318"/>
    </w:pPr>
    <w:rPr>
      <w:rFonts w:ascii="Times New Roman" w:hAnsi="Times New Roman" w:cs="Times New Roman"/>
    </w:rPr>
  </w:style>
  <w:style w:type="paragraph" w:customStyle="1" w:styleId="CM106">
    <w:name w:val="CM106"/>
    <w:basedOn w:val="Default"/>
    <w:next w:val="Default"/>
    <w:pPr>
      <w:spacing w:after="623"/>
    </w:pPr>
    <w:rPr>
      <w:rFonts w:ascii="Times New Roman" w:hAnsi="Times New Roman" w:cs="Times New Roman"/>
    </w:rPr>
  </w:style>
  <w:style w:type="paragraph" w:customStyle="1" w:styleId="CM107">
    <w:name w:val="CM107"/>
    <w:basedOn w:val="Default"/>
    <w:next w:val="Default"/>
    <w:pPr>
      <w:spacing w:after="138"/>
    </w:pPr>
    <w:rPr>
      <w:rFonts w:ascii="Times New Roman" w:hAnsi="Times New Roman" w:cs="Times New Roman"/>
    </w:rPr>
  </w:style>
  <w:style w:type="paragraph" w:customStyle="1" w:styleId="CM14">
    <w:name w:val="CM14"/>
    <w:basedOn w:val="Default"/>
    <w:next w:val="Default"/>
    <w:pPr>
      <w:spacing w:line="416" w:lineRule="atLeast"/>
    </w:pPr>
    <w:rPr>
      <w:rFonts w:ascii="Times New Roman" w:hAnsi="Times New Roman" w:cs="Times New Roman"/>
    </w:rPr>
  </w:style>
  <w:style w:type="paragraph" w:customStyle="1" w:styleId="CM17">
    <w:name w:val="CM17"/>
    <w:basedOn w:val="Default"/>
    <w:next w:val="Default"/>
    <w:pPr>
      <w:spacing w:line="413" w:lineRule="atLeast"/>
    </w:pPr>
    <w:rPr>
      <w:rFonts w:ascii="Times New Roman" w:hAnsi="Times New Roman" w:cs="Times New Roman"/>
    </w:rPr>
  </w:style>
  <w:style w:type="paragraph" w:customStyle="1" w:styleId="CM20">
    <w:name w:val="CM20"/>
    <w:basedOn w:val="Default"/>
    <w:next w:val="Default"/>
    <w:pPr>
      <w:spacing w:line="416" w:lineRule="atLeast"/>
    </w:pPr>
    <w:rPr>
      <w:rFonts w:ascii="Times New Roman" w:hAnsi="Times New Roman" w:cs="Times New Roman"/>
    </w:rPr>
  </w:style>
  <w:style w:type="paragraph" w:customStyle="1" w:styleId="CM113">
    <w:name w:val="CM113"/>
    <w:basedOn w:val="Default"/>
    <w:next w:val="Default"/>
    <w:pPr>
      <w:spacing w:after="815"/>
    </w:pPr>
    <w:rPr>
      <w:rFonts w:ascii="Times New Roman" w:hAnsi="Times New Roman" w:cs="Times New Roman"/>
    </w:rPr>
  </w:style>
  <w:style w:type="paragraph" w:customStyle="1" w:styleId="CM102">
    <w:name w:val="CM102"/>
    <w:basedOn w:val="Default"/>
    <w:next w:val="Default"/>
    <w:pPr>
      <w:spacing w:after="698"/>
    </w:pPr>
    <w:rPr>
      <w:rFonts w:ascii="Times New Roman" w:hAnsi="Times New Roman" w:cs="Times New Roman"/>
    </w:rPr>
  </w:style>
  <w:style w:type="paragraph" w:customStyle="1" w:styleId="CM21">
    <w:name w:val="CM21"/>
    <w:basedOn w:val="Default"/>
    <w:next w:val="Default"/>
    <w:rPr>
      <w:rFonts w:ascii="Times New Roman" w:hAnsi="Times New Roman" w:cs="Times New Roman"/>
    </w:rPr>
  </w:style>
  <w:style w:type="paragraph" w:customStyle="1" w:styleId="CM114">
    <w:name w:val="CM114"/>
    <w:basedOn w:val="Default"/>
    <w:next w:val="Default"/>
    <w:pPr>
      <w:spacing w:after="270"/>
    </w:pPr>
    <w:rPr>
      <w:rFonts w:ascii="Times New Roman" w:hAnsi="Times New Roman" w:cs="Times New Roman"/>
    </w:rPr>
  </w:style>
  <w:style w:type="paragraph" w:customStyle="1" w:styleId="CM25">
    <w:name w:val="CM25"/>
    <w:basedOn w:val="Default"/>
    <w:next w:val="Default"/>
    <w:rPr>
      <w:rFonts w:ascii="Times New Roman" w:hAnsi="Times New Roman" w:cs="Times New Roman"/>
    </w:rPr>
  </w:style>
  <w:style w:type="paragraph" w:customStyle="1" w:styleId="CM26">
    <w:name w:val="CM26"/>
    <w:basedOn w:val="Default"/>
    <w:next w:val="Default"/>
    <w:rPr>
      <w:rFonts w:ascii="Times New Roman" w:hAnsi="Times New Roman" w:cs="Times New Roman"/>
    </w:rPr>
  </w:style>
  <w:style w:type="paragraph" w:customStyle="1" w:styleId="CM27">
    <w:name w:val="CM27"/>
    <w:basedOn w:val="Default"/>
    <w:next w:val="Default"/>
    <w:rPr>
      <w:rFonts w:ascii="Times New Roman" w:hAnsi="Times New Roman" w:cs="Times New Roman"/>
    </w:rPr>
  </w:style>
  <w:style w:type="paragraph" w:customStyle="1" w:styleId="CM23">
    <w:name w:val="CM23"/>
    <w:basedOn w:val="Default"/>
    <w:next w:val="Default"/>
    <w:pPr>
      <w:spacing w:line="276" w:lineRule="atLeast"/>
    </w:pPr>
    <w:rPr>
      <w:rFonts w:ascii="Times New Roman" w:hAnsi="Times New Roman" w:cs="Times New Roman"/>
    </w:rPr>
  </w:style>
  <w:style w:type="paragraph" w:customStyle="1" w:styleId="CM28">
    <w:name w:val="CM28"/>
    <w:basedOn w:val="Default"/>
    <w:next w:val="Default"/>
    <w:rPr>
      <w:rFonts w:ascii="Times New Roman" w:hAnsi="Times New Roman" w:cs="Times New Roman"/>
    </w:rPr>
  </w:style>
  <w:style w:type="paragraph" w:customStyle="1" w:styleId="CM108">
    <w:name w:val="CM108"/>
    <w:basedOn w:val="Default"/>
    <w:next w:val="Default"/>
    <w:pPr>
      <w:spacing w:after="878"/>
    </w:pPr>
    <w:rPr>
      <w:rFonts w:ascii="Times New Roman" w:hAnsi="Times New Roman" w:cs="Times New Roman"/>
    </w:rPr>
  </w:style>
  <w:style w:type="paragraph" w:customStyle="1" w:styleId="CM40">
    <w:name w:val="CM40"/>
    <w:basedOn w:val="Default"/>
    <w:next w:val="Default"/>
    <w:pPr>
      <w:spacing w:line="276" w:lineRule="atLeast"/>
    </w:pPr>
    <w:rPr>
      <w:rFonts w:ascii="Times New Roman" w:hAnsi="Times New Roman" w:cs="Times New Roman"/>
    </w:rPr>
  </w:style>
  <w:style w:type="paragraph" w:customStyle="1" w:styleId="CM43">
    <w:name w:val="CM43"/>
    <w:basedOn w:val="Default"/>
    <w:next w:val="Default"/>
    <w:rPr>
      <w:rFonts w:ascii="Times New Roman" w:hAnsi="Times New Roman" w:cs="Times New Roman"/>
    </w:rPr>
  </w:style>
  <w:style w:type="paragraph" w:customStyle="1" w:styleId="CM111">
    <w:name w:val="CM111"/>
    <w:basedOn w:val="Default"/>
    <w:next w:val="Default"/>
    <w:pPr>
      <w:spacing w:after="478"/>
    </w:pPr>
    <w:rPr>
      <w:rFonts w:ascii="Times New Roman" w:hAnsi="Times New Roman" w:cs="Times New Roman"/>
    </w:rPr>
  </w:style>
  <w:style w:type="paragraph" w:customStyle="1" w:styleId="CM47">
    <w:name w:val="CM47"/>
    <w:basedOn w:val="Default"/>
    <w:next w:val="Default"/>
    <w:pPr>
      <w:spacing w:line="276" w:lineRule="atLeast"/>
    </w:pPr>
    <w:rPr>
      <w:rFonts w:ascii="Times New Roman" w:hAnsi="Times New Roman" w:cs="Times New Roman"/>
    </w:rPr>
  </w:style>
  <w:style w:type="paragraph" w:customStyle="1" w:styleId="CM48">
    <w:name w:val="CM48"/>
    <w:basedOn w:val="Default"/>
    <w:next w:val="Default"/>
    <w:rPr>
      <w:rFonts w:ascii="Times New Roman" w:hAnsi="Times New Roman" w:cs="Times New Roman"/>
    </w:rPr>
  </w:style>
  <w:style w:type="paragraph" w:customStyle="1" w:styleId="CM22">
    <w:name w:val="CM22"/>
    <w:basedOn w:val="Default"/>
    <w:next w:val="Default"/>
    <w:rPr>
      <w:rFonts w:ascii="Times New Roman" w:hAnsi="Times New Roman" w:cs="Times New Roman"/>
    </w:rPr>
  </w:style>
  <w:style w:type="paragraph" w:customStyle="1" w:styleId="CM56">
    <w:name w:val="CM56"/>
    <w:basedOn w:val="Default"/>
    <w:next w:val="Default"/>
    <w:rPr>
      <w:rFonts w:ascii="Times New Roman" w:hAnsi="Times New Roman" w:cs="Times New Roman"/>
    </w:rPr>
  </w:style>
  <w:style w:type="paragraph" w:customStyle="1" w:styleId="CM30">
    <w:name w:val="CM30"/>
    <w:basedOn w:val="Default"/>
    <w:next w:val="Default"/>
    <w:pPr>
      <w:spacing w:line="276" w:lineRule="atLeast"/>
    </w:pPr>
    <w:rPr>
      <w:rFonts w:ascii="Times New Roman" w:hAnsi="Times New Roman" w:cs="Times New Roman"/>
    </w:rPr>
  </w:style>
  <w:style w:type="paragraph" w:customStyle="1" w:styleId="CM58">
    <w:name w:val="CM58"/>
    <w:basedOn w:val="Default"/>
    <w:next w:val="Default"/>
    <w:rPr>
      <w:rFonts w:ascii="Times New Roman" w:hAnsi="Times New Roman" w:cs="Times New Roman"/>
    </w:rPr>
  </w:style>
  <w:style w:type="paragraph" w:customStyle="1" w:styleId="CM62">
    <w:name w:val="CM62"/>
    <w:basedOn w:val="Default"/>
    <w:next w:val="Default"/>
    <w:rPr>
      <w:rFonts w:ascii="Times New Roman" w:hAnsi="Times New Roman" w:cs="Times New Roman"/>
    </w:rPr>
  </w:style>
  <w:style w:type="paragraph" w:customStyle="1" w:styleId="CM29">
    <w:name w:val="CM29"/>
    <w:basedOn w:val="Default"/>
    <w:next w:val="Default"/>
    <w:rPr>
      <w:rFonts w:ascii="Times New Roman" w:hAnsi="Times New Roman" w:cs="Times New Roman"/>
    </w:rPr>
  </w:style>
  <w:style w:type="paragraph" w:customStyle="1" w:styleId="CM65">
    <w:name w:val="CM65"/>
    <w:basedOn w:val="Default"/>
    <w:next w:val="Default"/>
    <w:rPr>
      <w:rFonts w:ascii="Times New Roman" w:hAnsi="Times New Roman" w:cs="Times New Roman"/>
    </w:rPr>
  </w:style>
  <w:style w:type="paragraph" w:customStyle="1" w:styleId="CM68">
    <w:name w:val="CM68"/>
    <w:basedOn w:val="Default"/>
    <w:next w:val="Default"/>
    <w:rPr>
      <w:rFonts w:ascii="Times New Roman" w:hAnsi="Times New Roman" w:cs="Times New Roman"/>
    </w:rPr>
  </w:style>
  <w:style w:type="paragraph" w:customStyle="1" w:styleId="CM119">
    <w:name w:val="CM119"/>
    <w:basedOn w:val="Default"/>
    <w:next w:val="Default"/>
    <w:pPr>
      <w:spacing w:after="945"/>
    </w:pPr>
    <w:rPr>
      <w:rFonts w:ascii="Times New Roman" w:hAnsi="Times New Roman" w:cs="Times New Roman"/>
    </w:rPr>
  </w:style>
  <w:style w:type="paragraph" w:customStyle="1" w:styleId="CM87">
    <w:name w:val="CM87"/>
    <w:basedOn w:val="Default"/>
    <w:next w:val="Default"/>
    <w:rPr>
      <w:rFonts w:ascii="Times New Roman" w:hAnsi="Times New Roman" w:cs="Times New Roman"/>
    </w:rPr>
  </w:style>
  <w:style w:type="paragraph" w:customStyle="1" w:styleId="CM117">
    <w:name w:val="CM117"/>
    <w:basedOn w:val="Default"/>
    <w:next w:val="Default"/>
    <w:pPr>
      <w:spacing w:after="1370"/>
    </w:pPr>
    <w:rPr>
      <w:rFonts w:ascii="Times New Roman" w:hAnsi="Times New Roman" w:cs="Times New Roman"/>
    </w:rPr>
  </w:style>
  <w:style w:type="paragraph" w:customStyle="1" w:styleId="CM88">
    <w:name w:val="CM88"/>
    <w:basedOn w:val="Default"/>
    <w:next w:val="Default"/>
    <w:rPr>
      <w:rFonts w:ascii="Times New Roman" w:hAnsi="Times New Roman" w:cs="Times New Roman"/>
    </w:rPr>
  </w:style>
  <w:style w:type="paragraph" w:customStyle="1" w:styleId="CM89">
    <w:name w:val="CM89"/>
    <w:basedOn w:val="Default"/>
    <w:next w:val="Default"/>
    <w:pPr>
      <w:spacing w:line="416" w:lineRule="atLeast"/>
    </w:pPr>
    <w:rPr>
      <w:rFonts w:ascii="Times New Roman" w:hAnsi="Times New Roman" w:cs="Times New Roman"/>
    </w:rPr>
  </w:style>
  <w:style w:type="paragraph" w:customStyle="1" w:styleId="CM90">
    <w:name w:val="CM90"/>
    <w:basedOn w:val="Default"/>
    <w:next w:val="Default"/>
    <w:pPr>
      <w:spacing w:line="416" w:lineRule="atLeast"/>
    </w:pPr>
    <w:rPr>
      <w:rFonts w:ascii="Times New Roman" w:hAnsi="Times New Roman" w:cs="Times New Roman"/>
    </w:rPr>
  </w:style>
  <w:style w:type="paragraph" w:customStyle="1" w:styleId="CM91">
    <w:name w:val="CM91"/>
    <w:basedOn w:val="Default"/>
    <w:next w:val="Default"/>
    <w:pPr>
      <w:spacing w:line="416" w:lineRule="atLeast"/>
    </w:pPr>
    <w:rPr>
      <w:rFonts w:ascii="Times New Roman" w:hAnsi="Times New Roman" w:cs="Times New Roman"/>
    </w:rPr>
  </w:style>
  <w:style w:type="paragraph" w:customStyle="1" w:styleId="CM92">
    <w:name w:val="CM92"/>
    <w:basedOn w:val="Default"/>
    <w:next w:val="Default"/>
    <w:rPr>
      <w:rFonts w:ascii="Times New Roman" w:hAnsi="Times New Roman" w:cs="Times New Roman"/>
    </w:rPr>
  </w:style>
  <w:style w:type="paragraph" w:customStyle="1" w:styleId="CM93">
    <w:name w:val="CM93"/>
    <w:basedOn w:val="Default"/>
    <w:next w:val="Default"/>
    <w:pPr>
      <w:spacing w:line="413" w:lineRule="atLeast"/>
    </w:pPr>
    <w:rPr>
      <w:rFonts w:ascii="Times New Roman" w:hAnsi="Times New Roman" w:cs="Times New Roman"/>
    </w:rPr>
  </w:style>
  <w:style w:type="paragraph" w:customStyle="1" w:styleId="CM94">
    <w:name w:val="CM94"/>
    <w:basedOn w:val="Default"/>
    <w:next w:val="Default"/>
    <w:pPr>
      <w:spacing w:line="416" w:lineRule="atLeast"/>
    </w:pPr>
    <w:rPr>
      <w:rFonts w:ascii="Times New Roman" w:hAnsi="Times New Roman" w:cs="Times New Roman"/>
    </w:rPr>
  </w:style>
  <w:style w:type="paragraph" w:customStyle="1" w:styleId="CM109">
    <w:name w:val="CM109"/>
    <w:basedOn w:val="Default"/>
    <w:next w:val="Default"/>
    <w:pPr>
      <w:spacing w:after="1233"/>
    </w:pPr>
    <w:rPr>
      <w:rFonts w:ascii="Times New Roman" w:hAnsi="Times New Roman" w:cs="Times New Roman"/>
    </w:rPr>
  </w:style>
  <w:style w:type="paragraph" w:customStyle="1" w:styleId="CM96">
    <w:name w:val="CM96"/>
    <w:basedOn w:val="Default"/>
    <w:next w:val="Default"/>
    <w:pPr>
      <w:spacing w:line="416" w:lineRule="atLeast"/>
    </w:pPr>
    <w:rPr>
      <w:rFonts w:ascii="Times New Roman" w:hAnsi="Times New Roman" w:cs="Times New Roman"/>
    </w:rPr>
  </w:style>
  <w:style w:type="paragraph" w:customStyle="1" w:styleId="CM97">
    <w:name w:val="CM97"/>
    <w:basedOn w:val="Default"/>
    <w:next w:val="Default"/>
    <w:pPr>
      <w:spacing w:line="416" w:lineRule="atLeast"/>
    </w:pPr>
    <w:rPr>
      <w:rFonts w:ascii="Times New Roman" w:hAnsi="Times New Roman" w:cs="Times New Roman"/>
    </w:rPr>
  </w:style>
  <w:style w:type="paragraph" w:customStyle="1" w:styleId="CM16">
    <w:name w:val="CM16"/>
    <w:basedOn w:val="Default"/>
    <w:next w:val="Default"/>
    <w:pPr>
      <w:spacing w:after="218"/>
    </w:pPr>
    <w:rPr>
      <w:rFonts w:ascii="Helvetica" w:hAnsi="Helvetica" w:cs="Times New Roman"/>
    </w:rPr>
  </w:style>
  <w:style w:type="paragraph" w:customStyle="1" w:styleId="CM5">
    <w:name w:val="CM5"/>
    <w:basedOn w:val="Default"/>
    <w:next w:val="Default"/>
    <w:rPr>
      <w:rFonts w:ascii="Helvetica" w:hAnsi="Helvetica" w:cs="Times New Roman"/>
    </w:rPr>
  </w:style>
  <w:style w:type="paragraph" w:customStyle="1" w:styleId="Numerada1">
    <w:name w:val="Numerada1"/>
    <w:basedOn w:val="Normal"/>
    <w:pPr>
      <w:numPr>
        <w:numId w:val="2"/>
      </w:numPr>
      <w:overflowPunct w:val="0"/>
      <w:autoSpaceDE w:val="0"/>
      <w:textAlignment w:val="baseline"/>
    </w:pPr>
    <w:rPr>
      <w:rFonts w:ascii="Times New Roman" w:eastAsia="Times New Roman" w:hAnsi="Times New Roman"/>
      <w:szCs w:val="20"/>
    </w:rPr>
  </w:style>
  <w:style w:type="paragraph" w:customStyle="1" w:styleId="Pergunta">
    <w:name w:val="Pergunta"/>
    <w:basedOn w:val="Numerada1"/>
    <w:pPr>
      <w:numPr>
        <w:numId w:val="0"/>
      </w:numPr>
      <w:overflowPunct/>
      <w:autoSpaceDE/>
      <w:spacing w:before="40" w:after="40"/>
      <w:jc w:val="both"/>
      <w:textAlignment w:val="auto"/>
    </w:pPr>
    <w:rPr>
      <w:rFonts w:ascii="Arial" w:hAnsi="Arial" w:cs="Arial"/>
      <w:sz w:val="20"/>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apadoDocumento1">
    <w:name w:val="Mapa do Documento1"/>
    <w:basedOn w:val="Normal"/>
    <w:pPr>
      <w:shd w:val="clear" w:color="auto" w:fill="000080"/>
      <w:overflowPunct w:val="0"/>
      <w:autoSpaceDE w:val="0"/>
      <w:textAlignment w:val="baseline"/>
    </w:pPr>
    <w:rPr>
      <w:rFonts w:ascii="Tahoma" w:eastAsia="Times New Roman" w:hAnsi="Tahoma" w:cs="Tahoma"/>
      <w:sz w:val="20"/>
      <w:szCs w:val="20"/>
    </w:rPr>
  </w:style>
  <w:style w:type="paragraph" w:styleId="PargrafodaLista">
    <w:name w:val="List Paragraph"/>
    <w:basedOn w:val="Normal"/>
    <w:qFormat/>
    <w:pPr>
      <w:spacing w:after="200" w:line="276" w:lineRule="auto"/>
      <w:ind w:left="720"/>
      <w:contextualSpacing/>
    </w:pPr>
    <w:rPr>
      <w:rFonts w:ascii="Calibri" w:eastAsia="Calibri" w:hAnsi="Calibri" w:cs="Calibri"/>
      <w:sz w:val="22"/>
      <w:szCs w:val="22"/>
    </w:rPr>
  </w:style>
  <w:style w:type="paragraph" w:customStyle="1" w:styleId="Titulo10">
    <w:name w:val="Titulo 1"/>
    <w:basedOn w:val="Normal"/>
    <w:pPr>
      <w:overflowPunct w:val="0"/>
      <w:autoSpaceDE w:val="0"/>
      <w:spacing w:before="120" w:after="120" w:line="320" w:lineRule="atLeast"/>
      <w:jc w:val="both"/>
      <w:textAlignment w:val="baseline"/>
    </w:pPr>
    <w:rPr>
      <w:rFonts w:ascii="Arial" w:eastAsia="Times New Roman" w:hAnsi="Arial" w:cs="Arial"/>
      <w:b/>
      <w:szCs w:val="20"/>
    </w:rPr>
  </w:style>
  <w:style w:type="paragraph" w:customStyle="1" w:styleId="Ttulodatabela">
    <w:name w:val="Título da tabela"/>
    <w:basedOn w:val="Normal"/>
    <w:pPr>
      <w:widowControl w:val="0"/>
      <w:suppressLineNumbers/>
      <w:overflowPunct w:val="0"/>
      <w:autoSpaceDE w:val="0"/>
      <w:jc w:val="center"/>
      <w:textAlignment w:val="baseline"/>
    </w:pPr>
    <w:rPr>
      <w:rFonts w:ascii="Times New Roman" w:eastAsia="Times New Roman" w:hAnsi="Times New Roman"/>
      <w:b/>
      <w:sz w:val="20"/>
      <w:szCs w:val="20"/>
    </w:rPr>
  </w:style>
  <w:style w:type="paragraph" w:styleId="Textodebalo">
    <w:name w:val="Balloon Text"/>
    <w:basedOn w:val="Normal"/>
    <w:rPr>
      <w:rFonts w:ascii="Verdana" w:eastAsia="Times New Roman" w:hAnsi="Verdana" w:cs="Verdana"/>
      <w:szCs w:val="20"/>
      <w:lang w:val="x-none"/>
    </w:rPr>
  </w:style>
  <w:style w:type="paragraph" w:customStyle="1" w:styleId="artart">
    <w:name w:val="artart"/>
    <w:basedOn w:val="Normal"/>
    <w:pPr>
      <w:spacing w:before="280" w:after="280"/>
    </w:pPr>
    <w:rPr>
      <w:rFonts w:ascii="Times New Roman" w:eastAsia="Times New Roman" w:hAnsi="Times New Roman"/>
    </w:rPr>
  </w:style>
  <w:style w:type="paragraph" w:customStyle="1" w:styleId="tit">
    <w:name w:val="tit"/>
    <w:basedOn w:val="Normal"/>
    <w:pPr>
      <w:spacing w:before="280" w:after="280"/>
    </w:pPr>
    <w:rPr>
      <w:rFonts w:ascii="Times New Roman" w:eastAsia="Times New Roman" w:hAnsi="Times New Roman"/>
    </w:rPr>
  </w:style>
  <w:style w:type="paragraph" w:customStyle="1" w:styleId="CM120">
    <w:name w:val="CM120"/>
    <w:basedOn w:val="Default"/>
    <w:next w:val="Default"/>
    <w:pPr>
      <w:spacing w:after="368"/>
    </w:pPr>
    <w:rPr>
      <w:rFonts w:ascii="Arial" w:hAnsi="Arial" w:cs="Times New Roman"/>
    </w:rPr>
  </w:style>
  <w:style w:type="paragraph" w:customStyle="1" w:styleId="CM121">
    <w:name w:val="CM121"/>
    <w:basedOn w:val="Default"/>
    <w:next w:val="Default"/>
    <w:pPr>
      <w:spacing w:after="103"/>
    </w:pPr>
    <w:rPr>
      <w:rFonts w:ascii="Arial" w:hAnsi="Arial" w:cs="Times New Roman"/>
    </w:rPr>
  </w:style>
  <w:style w:type="paragraph" w:customStyle="1" w:styleId="CM123">
    <w:name w:val="CM123"/>
    <w:basedOn w:val="Default"/>
    <w:next w:val="Default"/>
    <w:pPr>
      <w:spacing w:after="240"/>
    </w:pPr>
    <w:rPr>
      <w:rFonts w:ascii="Arial" w:hAnsi="Arial" w:cs="Times New Roman"/>
    </w:rPr>
  </w:style>
  <w:style w:type="paragraph" w:customStyle="1" w:styleId="CM125">
    <w:name w:val="CM125"/>
    <w:basedOn w:val="Default"/>
    <w:next w:val="Default"/>
    <w:pPr>
      <w:spacing w:after="803"/>
    </w:pPr>
    <w:rPr>
      <w:rFonts w:ascii="Arial" w:hAnsi="Arial" w:cs="Times New Roman"/>
    </w:rPr>
  </w:style>
  <w:style w:type="paragraph" w:customStyle="1" w:styleId="CM126">
    <w:name w:val="CM126"/>
    <w:basedOn w:val="Default"/>
    <w:next w:val="Default"/>
    <w:pPr>
      <w:spacing w:after="285"/>
    </w:pPr>
    <w:rPr>
      <w:rFonts w:ascii="Arial" w:hAnsi="Arial" w:cs="Times New Roman"/>
    </w:rPr>
  </w:style>
  <w:style w:type="paragraph" w:customStyle="1" w:styleId="CM128">
    <w:name w:val="CM128"/>
    <w:basedOn w:val="Default"/>
    <w:next w:val="Default"/>
    <w:pPr>
      <w:spacing w:after="175"/>
    </w:pPr>
    <w:rPr>
      <w:rFonts w:ascii="Arial" w:hAnsi="Arial" w:cs="Times New Roman"/>
    </w:rPr>
  </w:style>
  <w:style w:type="paragraph" w:customStyle="1" w:styleId="CM66">
    <w:name w:val="CM66"/>
    <w:basedOn w:val="Default"/>
    <w:next w:val="Default"/>
    <w:pPr>
      <w:spacing w:after="1075"/>
    </w:pPr>
    <w:rPr>
      <w:rFonts w:ascii="Avant Garde" w:hAnsi="Avant Garde" w:cs="Times New Roman"/>
    </w:rPr>
  </w:style>
  <w:style w:type="paragraph" w:customStyle="1" w:styleId="CM67">
    <w:name w:val="CM67"/>
    <w:basedOn w:val="Default"/>
    <w:next w:val="Default"/>
    <w:pPr>
      <w:spacing w:after="123"/>
    </w:pPr>
    <w:rPr>
      <w:rFonts w:ascii="Avant Garde" w:hAnsi="Avant Garde" w:cs="Times New Roman"/>
    </w:rPr>
  </w:style>
  <w:style w:type="paragraph" w:customStyle="1" w:styleId="CM70">
    <w:name w:val="CM70"/>
    <w:basedOn w:val="Default"/>
    <w:next w:val="Default"/>
    <w:pPr>
      <w:spacing w:after="60"/>
    </w:pPr>
    <w:rPr>
      <w:rFonts w:ascii="Avant Garde" w:hAnsi="Avant Garde" w:cs="Times New Roman"/>
    </w:rPr>
  </w:style>
  <w:style w:type="paragraph" w:customStyle="1" w:styleId="CM71">
    <w:name w:val="CM71"/>
    <w:basedOn w:val="Default"/>
    <w:next w:val="Default"/>
    <w:pPr>
      <w:spacing w:after="58"/>
    </w:pPr>
    <w:rPr>
      <w:rFonts w:ascii="Avant Garde" w:hAnsi="Avant Garde" w:cs="Times New Roman"/>
    </w:rPr>
  </w:style>
  <w:style w:type="paragraph" w:customStyle="1" w:styleId="CM72">
    <w:name w:val="CM72"/>
    <w:basedOn w:val="Default"/>
    <w:next w:val="Default"/>
    <w:pPr>
      <w:spacing w:after="253"/>
    </w:pPr>
    <w:rPr>
      <w:rFonts w:ascii="Avant Garde" w:hAnsi="Avant Garde" w:cs="Times New Roman"/>
    </w:rPr>
  </w:style>
  <w:style w:type="paragraph" w:customStyle="1" w:styleId="Opes">
    <w:name w:val="Opções"/>
    <w:basedOn w:val="Numerada1"/>
    <w:pPr>
      <w:numPr>
        <w:numId w:val="0"/>
      </w:numPr>
      <w:tabs>
        <w:tab w:val="left" w:pos="360"/>
      </w:tabs>
      <w:overflowPunct/>
      <w:autoSpaceDE/>
      <w:ind w:left="340" w:hanging="340"/>
      <w:jc w:val="both"/>
      <w:textAlignment w:val="auto"/>
    </w:pPr>
    <w:rPr>
      <w:rFonts w:ascii="Arial" w:hAnsi="Arial" w:cs="Arial"/>
      <w:sz w:val="20"/>
    </w:rPr>
  </w:style>
  <w:style w:type="paragraph" w:customStyle="1" w:styleId="t7">
    <w:name w:val="t7"/>
    <w:basedOn w:val="Normal"/>
    <w:pPr>
      <w:widowControl w:val="0"/>
      <w:spacing w:line="340" w:lineRule="atLeast"/>
    </w:pPr>
    <w:rPr>
      <w:rFonts w:ascii="Times New Roman" w:eastAsia="Times New Roman" w:hAnsi="Times New Roman"/>
      <w:szCs w:val="20"/>
    </w:rPr>
  </w:style>
  <w:style w:type="paragraph" w:customStyle="1" w:styleId="t10">
    <w:name w:val="t10"/>
    <w:basedOn w:val="Normal"/>
    <w:pPr>
      <w:widowControl w:val="0"/>
      <w:spacing w:line="340" w:lineRule="atLeast"/>
    </w:pPr>
    <w:rPr>
      <w:rFonts w:ascii="Times New Roman" w:eastAsia="Times New Roman" w:hAnsi="Times New Roman"/>
      <w:szCs w:val="20"/>
    </w:rPr>
  </w:style>
  <w:style w:type="paragraph" w:customStyle="1" w:styleId="t1">
    <w:name w:val="t1"/>
    <w:basedOn w:val="Normal"/>
    <w:pPr>
      <w:widowControl w:val="0"/>
      <w:spacing w:line="320" w:lineRule="atLeast"/>
    </w:pPr>
    <w:rPr>
      <w:rFonts w:ascii="Times New Roman" w:eastAsia="Times New Roman" w:hAnsi="Times New Roman"/>
      <w:szCs w:val="20"/>
    </w:rPr>
  </w:style>
  <w:style w:type="paragraph" w:customStyle="1" w:styleId="t3">
    <w:name w:val="t3"/>
    <w:basedOn w:val="Normal"/>
    <w:pPr>
      <w:widowControl w:val="0"/>
      <w:spacing w:line="320" w:lineRule="atLeast"/>
    </w:pPr>
    <w:rPr>
      <w:rFonts w:ascii="Times New Roman" w:eastAsia="Times New Roman" w:hAnsi="Times New Roman"/>
      <w:szCs w:val="20"/>
    </w:rPr>
  </w:style>
  <w:style w:type="paragraph" w:customStyle="1" w:styleId="t5">
    <w:name w:val="t5"/>
    <w:basedOn w:val="Normal"/>
    <w:pPr>
      <w:widowControl w:val="0"/>
      <w:spacing w:line="320" w:lineRule="atLeast"/>
    </w:pPr>
    <w:rPr>
      <w:rFonts w:ascii="Times New Roman" w:eastAsia="Times New Roman" w:hAnsi="Times New Roman"/>
      <w:szCs w:val="20"/>
    </w:rPr>
  </w:style>
  <w:style w:type="paragraph" w:customStyle="1" w:styleId="t6">
    <w:name w:val="t6"/>
    <w:basedOn w:val="Normal"/>
    <w:pPr>
      <w:widowControl w:val="0"/>
      <w:spacing w:line="340" w:lineRule="atLeast"/>
    </w:pPr>
    <w:rPr>
      <w:rFonts w:ascii="Times New Roman" w:eastAsia="Times New Roman" w:hAnsi="Times New Roman"/>
      <w:szCs w:val="20"/>
    </w:rPr>
  </w:style>
  <w:style w:type="paragraph" w:customStyle="1" w:styleId="t9">
    <w:name w:val="t9"/>
    <w:basedOn w:val="Normal"/>
    <w:pPr>
      <w:widowControl w:val="0"/>
      <w:spacing w:line="320" w:lineRule="atLeast"/>
    </w:pPr>
    <w:rPr>
      <w:rFonts w:ascii="Times New Roman" w:eastAsia="Times New Roman" w:hAnsi="Times New Roman"/>
      <w:szCs w:val="20"/>
    </w:rPr>
  </w:style>
  <w:style w:type="paragraph" w:customStyle="1" w:styleId="t2">
    <w:name w:val="t2"/>
    <w:basedOn w:val="Normal"/>
    <w:pPr>
      <w:widowControl w:val="0"/>
      <w:spacing w:line="320" w:lineRule="atLeast"/>
    </w:pPr>
    <w:rPr>
      <w:rFonts w:ascii="Times New Roman" w:eastAsia="Times New Roman" w:hAnsi="Times New Roman"/>
      <w:szCs w:val="20"/>
    </w:rPr>
  </w:style>
  <w:style w:type="paragraph" w:customStyle="1" w:styleId="t11">
    <w:name w:val="t11"/>
    <w:basedOn w:val="Normal"/>
    <w:pPr>
      <w:widowControl w:val="0"/>
      <w:spacing w:line="320" w:lineRule="atLeast"/>
    </w:pPr>
    <w:rPr>
      <w:rFonts w:ascii="Times New Roman" w:eastAsia="Times New Roman" w:hAnsi="Times New Roman"/>
      <w:szCs w:val="20"/>
    </w:rPr>
  </w:style>
  <w:style w:type="paragraph" w:customStyle="1" w:styleId="p13">
    <w:name w:val="p13"/>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t14">
    <w:name w:val="t14"/>
    <w:basedOn w:val="Normal"/>
    <w:pPr>
      <w:widowControl w:val="0"/>
      <w:spacing w:line="340" w:lineRule="atLeast"/>
    </w:pPr>
    <w:rPr>
      <w:rFonts w:ascii="Times New Roman" w:eastAsia="Times New Roman" w:hAnsi="Times New Roman"/>
      <w:szCs w:val="20"/>
    </w:rPr>
  </w:style>
  <w:style w:type="paragraph" w:customStyle="1" w:styleId="t17">
    <w:name w:val="t17"/>
    <w:basedOn w:val="Normal"/>
    <w:pPr>
      <w:widowControl w:val="0"/>
      <w:spacing w:line="240" w:lineRule="atLeast"/>
    </w:pPr>
    <w:rPr>
      <w:rFonts w:ascii="Times New Roman" w:eastAsia="Times New Roman" w:hAnsi="Times New Roman"/>
      <w:szCs w:val="20"/>
    </w:rPr>
  </w:style>
  <w:style w:type="paragraph" w:customStyle="1" w:styleId="p16">
    <w:name w:val="p16"/>
    <w:basedOn w:val="Normal"/>
    <w:pPr>
      <w:widowControl w:val="0"/>
      <w:tabs>
        <w:tab w:val="left" w:pos="320"/>
      </w:tabs>
      <w:spacing w:line="240" w:lineRule="atLeast"/>
      <w:ind w:left="1152" w:hanging="288"/>
    </w:pPr>
    <w:rPr>
      <w:rFonts w:ascii="Times New Roman" w:eastAsia="Times New Roman" w:hAnsi="Times New Roman"/>
      <w:szCs w:val="20"/>
    </w:rPr>
  </w:style>
  <w:style w:type="paragraph" w:customStyle="1" w:styleId="p18">
    <w:name w:val="p18"/>
    <w:basedOn w:val="Normal"/>
    <w:pPr>
      <w:widowControl w:val="0"/>
      <w:tabs>
        <w:tab w:val="left" w:pos="320"/>
      </w:tabs>
      <w:spacing w:line="240" w:lineRule="atLeast"/>
      <w:ind w:left="1120"/>
    </w:pPr>
    <w:rPr>
      <w:rFonts w:ascii="Times New Roman" w:eastAsia="Times New Roman" w:hAnsi="Times New Roman"/>
      <w:szCs w:val="20"/>
    </w:rPr>
  </w:style>
  <w:style w:type="paragraph" w:customStyle="1" w:styleId="t19">
    <w:name w:val="t19"/>
    <w:basedOn w:val="Normal"/>
    <w:pPr>
      <w:widowControl w:val="0"/>
      <w:spacing w:line="320" w:lineRule="atLeast"/>
    </w:pPr>
    <w:rPr>
      <w:rFonts w:ascii="Times New Roman" w:eastAsia="Times New Roman" w:hAnsi="Times New Roman"/>
      <w:szCs w:val="20"/>
    </w:rPr>
  </w:style>
  <w:style w:type="paragraph" w:customStyle="1" w:styleId="t20">
    <w:name w:val="t20"/>
    <w:basedOn w:val="Normal"/>
    <w:pPr>
      <w:widowControl w:val="0"/>
      <w:spacing w:line="320" w:lineRule="atLeast"/>
    </w:pPr>
    <w:rPr>
      <w:rFonts w:ascii="Times New Roman" w:eastAsia="Times New Roman" w:hAnsi="Times New Roman"/>
      <w:szCs w:val="20"/>
    </w:rPr>
  </w:style>
  <w:style w:type="paragraph" w:customStyle="1" w:styleId="t21">
    <w:name w:val="t21"/>
    <w:basedOn w:val="Normal"/>
    <w:pPr>
      <w:widowControl w:val="0"/>
      <w:spacing w:line="320" w:lineRule="atLeast"/>
    </w:pPr>
    <w:rPr>
      <w:rFonts w:ascii="Times New Roman" w:eastAsia="Times New Roman" w:hAnsi="Times New Roman"/>
      <w:szCs w:val="20"/>
    </w:rPr>
  </w:style>
  <w:style w:type="paragraph" w:customStyle="1" w:styleId="t22">
    <w:name w:val="t22"/>
    <w:basedOn w:val="Normal"/>
    <w:pPr>
      <w:widowControl w:val="0"/>
      <w:spacing w:line="320" w:lineRule="atLeast"/>
    </w:pPr>
    <w:rPr>
      <w:rFonts w:ascii="Times New Roman" w:eastAsia="Times New Roman" w:hAnsi="Times New Roman"/>
      <w:szCs w:val="20"/>
    </w:rPr>
  </w:style>
  <w:style w:type="paragraph" w:customStyle="1" w:styleId="t8">
    <w:name w:val="t8"/>
    <w:basedOn w:val="Normal"/>
    <w:pPr>
      <w:widowControl w:val="0"/>
      <w:spacing w:line="340" w:lineRule="atLeast"/>
    </w:pPr>
    <w:rPr>
      <w:rFonts w:ascii="Times New Roman" w:eastAsia="Times New Roman" w:hAnsi="Times New Roman"/>
      <w:szCs w:val="20"/>
    </w:rPr>
  </w:style>
  <w:style w:type="paragraph" w:customStyle="1" w:styleId="t13">
    <w:name w:val="t13"/>
    <w:basedOn w:val="Normal"/>
    <w:pPr>
      <w:widowControl w:val="0"/>
      <w:spacing w:line="340" w:lineRule="atLeast"/>
    </w:pPr>
    <w:rPr>
      <w:rFonts w:ascii="Times New Roman" w:eastAsia="Times New Roman" w:hAnsi="Times New Roman"/>
      <w:szCs w:val="20"/>
    </w:rPr>
  </w:style>
  <w:style w:type="paragraph" w:customStyle="1" w:styleId="t15">
    <w:name w:val="t15"/>
    <w:basedOn w:val="Normal"/>
    <w:pPr>
      <w:widowControl w:val="0"/>
      <w:spacing w:line="380" w:lineRule="atLeast"/>
    </w:pPr>
    <w:rPr>
      <w:rFonts w:ascii="Times New Roman" w:eastAsia="Times New Roman" w:hAnsi="Times New Roman"/>
      <w:szCs w:val="20"/>
    </w:rPr>
  </w:style>
  <w:style w:type="paragraph" w:customStyle="1" w:styleId="Textodecomentrio1">
    <w:name w:val="Texto de comentário1"/>
    <w:basedOn w:val="Normal"/>
    <w:rPr>
      <w:rFonts w:ascii="Arial" w:eastAsia="Times New Roman" w:hAnsi="Arial" w:cs="Arial"/>
      <w:sz w:val="18"/>
      <w:szCs w:val="20"/>
    </w:rPr>
  </w:style>
  <w:style w:type="paragraph" w:customStyle="1" w:styleId="titulo">
    <w:name w:val="titulo"/>
    <w:basedOn w:val="Normal"/>
    <w:pPr>
      <w:spacing w:before="280" w:after="280"/>
    </w:pPr>
    <w:rPr>
      <w:rFonts w:ascii="Verdana" w:eastAsia="Times New Roman" w:hAnsi="Verdana" w:cs="Verdana"/>
      <w:b/>
      <w:bCs/>
      <w:caps/>
      <w:color w:val="333333"/>
      <w:sz w:val="21"/>
      <w:szCs w:val="21"/>
    </w:rPr>
  </w:style>
  <w:style w:type="paragraph" w:customStyle="1" w:styleId="pargrafodegramtica">
    <w:name w:val="pargrafodegramtica"/>
    <w:basedOn w:val="Normal"/>
    <w:pPr>
      <w:spacing w:before="280" w:after="280"/>
    </w:pPr>
    <w:rPr>
      <w:rFonts w:ascii="Times New Roman" w:eastAsia="Times New Roman" w:hAnsi="Times New Roman"/>
    </w:rPr>
  </w:style>
  <w:style w:type="paragraph" w:customStyle="1" w:styleId="TextosemFormatao1">
    <w:name w:val="Texto sem Formatação1"/>
    <w:basedOn w:val="Normal"/>
    <w:rPr>
      <w:rFonts w:ascii="Courier New" w:eastAsia="Times New Roman" w:hAnsi="Courier New" w:cs="Courier New"/>
      <w:sz w:val="20"/>
      <w:szCs w:val="20"/>
    </w:rPr>
  </w:style>
  <w:style w:type="paragraph" w:customStyle="1" w:styleId="Blockquote">
    <w:name w:val="Blockquote"/>
    <w:basedOn w:val="Normal"/>
    <w:pPr>
      <w:spacing w:before="100" w:after="100"/>
      <w:ind w:left="360" w:right="360"/>
    </w:pPr>
    <w:rPr>
      <w:rFonts w:ascii="Times New Roman" w:eastAsia="Times New Roman" w:hAnsi="Times New Roman"/>
      <w:szCs w:val="20"/>
    </w:rPr>
  </w:style>
  <w:style w:type="paragraph" w:customStyle="1" w:styleId="Ttulo12">
    <w:name w:val="Título 12"/>
    <w:basedOn w:val="Normal"/>
    <w:pPr>
      <w:spacing w:before="280" w:after="240"/>
      <w:outlineLvl w:val="1"/>
    </w:pPr>
    <w:rPr>
      <w:rFonts w:ascii="Times New Roman" w:eastAsia="Times New Roman" w:hAnsi="Times New Roman"/>
      <w:b/>
      <w:bCs/>
      <w:kern w:val="2"/>
      <w:sz w:val="16"/>
      <w:szCs w:val="16"/>
    </w:rPr>
  </w:style>
  <w:style w:type="paragraph" w:customStyle="1" w:styleId="NormalWeb3">
    <w:name w:val="Normal (Web)3"/>
    <w:basedOn w:val="Normal"/>
    <w:pPr>
      <w:spacing w:before="280" w:after="240"/>
    </w:pPr>
    <w:rPr>
      <w:rFonts w:ascii="Times New Roman" w:eastAsia="Times New Roman" w:hAnsi="Times New Roman"/>
      <w:sz w:val="19"/>
      <w:szCs w:val="19"/>
    </w:rPr>
  </w:style>
  <w:style w:type="paragraph" w:customStyle="1" w:styleId="CM64">
    <w:name w:val="CM64"/>
    <w:basedOn w:val="Default"/>
    <w:next w:val="Default"/>
    <w:pPr>
      <w:spacing w:after="515"/>
    </w:pPr>
    <w:rPr>
      <w:rFonts w:ascii="Garamond-Normal" w:hAnsi="Garamond-Normal" w:cs="Garamond-Normal"/>
    </w:rPr>
  </w:style>
  <w:style w:type="paragraph" w:customStyle="1" w:styleId="CM61">
    <w:name w:val="CM61"/>
    <w:basedOn w:val="Default"/>
    <w:next w:val="Default"/>
    <w:pPr>
      <w:spacing w:after="588"/>
    </w:pPr>
    <w:rPr>
      <w:rFonts w:ascii="Garamond-Normal" w:hAnsi="Garamond-Normal" w:cs="Garamond-Normal"/>
    </w:rPr>
  </w:style>
  <w:style w:type="paragraph" w:customStyle="1" w:styleId="CM75">
    <w:name w:val="CM75"/>
    <w:basedOn w:val="Default"/>
    <w:next w:val="Default"/>
    <w:pPr>
      <w:spacing w:after="55"/>
    </w:pPr>
    <w:rPr>
      <w:rFonts w:ascii="Garamond-Normal" w:hAnsi="Garamond-Normal" w:cs="Garamond-Normal"/>
    </w:rPr>
  </w:style>
  <w:style w:type="paragraph" w:customStyle="1" w:styleId="CM74">
    <w:name w:val="CM74"/>
    <w:basedOn w:val="Default"/>
    <w:next w:val="Default"/>
    <w:pPr>
      <w:spacing w:after="333"/>
    </w:pPr>
    <w:rPr>
      <w:rFonts w:ascii="Garamond-Normal" w:hAnsi="Garamond-Normal" w:cs="Garamond-Normal"/>
    </w:rPr>
  </w:style>
  <w:style w:type="paragraph" w:customStyle="1" w:styleId="CM76">
    <w:name w:val="CM76"/>
    <w:basedOn w:val="Default"/>
    <w:next w:val="Default"/>
    <w:pPr>
      <w:spacing w:after="57"/>
    </w:pPr>
    <w:rPr>
      <w:rFonts w:ascii="Garamond-Normal" w:hAnsi="Garamond-Normal" w:cs="Garamond-Normal"/>
    </w:rPr>
  </w:style>
  <w:style w:type="paragraph" w:customStyle="1" w:styleId="CM59">
    <w:name w:val="CM59"/>
    <w:basedOn w:val="Default"/>
    <w:next w:val="Default"/>
    <w:pPr>
      <w:spacing w:after="215"/>
    </w:pPr>
    <w:rPr>
      <w:rFonts w:ascii="Garamond-Normal" w:hAnsi="Garamond-Normal" w:cs="Garamond-Normal"/>
    </w:rPr>
  </w:style>
  <w:style w:type="paragraph" w:customStyle="1" w:styleId="CM69">
    <w:name w:val="CM69"/>
    <w:basedOn w:val="Default"/>
    <w:next w:val="Default"/>
    <w:pPr>
      <w:spacing w:after="645"/>
    </w:pPr>
    <w:rPr>
      <w:rFonts w:ascii="Garamond-Normal" w:hAnsi="Garamond-Normal" w:cs="Garamond-Normal"/>
    </w:rPr>
  </w:style>
  <w:style w:type="paragraph" w:customStyle="1" w:styleId="CM60">
    <w:name w:val="CM60"/>
    <w:basedOn w:val="Default"/>
    <w:next w:val="Default"/>
    <w:pPr>
      <w:spacing w:after="695"/>
    </w:pPr>
    <w:rPr>
      <w:rFonts w:ascii="Garamond-Normal" w:hAnsi="Garamond-Normal" w:cs="Garamond-Normal"/>
    </w:rPr>
  </w:style>
  <w:style w:type="paragraph" w:customStyle="1" w:styleId="CM79">
    <w:name w:val="CM79"/>
    <w:basedOn w:val="Default"/>
    <w:next w:val="Default"/>
    <w:pPr>
      <w:spacing w:after="460"/>
    </w:pPr>
    <w:rPr>
      <w:rFonts w:ascii="Garamond-Normal" w:hAnsi="Garamond-Normal" w:cs="Garamond-Normal"/>
    </w:rPr>
  </w:style>
  <w:style w:type="paragraph" w:customStyle="1" w:styleId="CM77">
    <w:name w:val="CM77"/>
    <w:basedOn w:val="Default"/>
    <w:next w:val="Default"/>
    <w:pPr>
      <w:spacing w:after="115"/>
    </w:pPr>
    <w:rPr>
      <w:rFonts w:ascii="Garamond-Normal" w:hAnsi="Garamond-Normal" w:cs="Garamond-Normal"/>
    </w:rPr>
  </w:style>
  <w:style w:type="paragraph" w:customStyle="1" w:styleId="CM31">
    <w:name w:val="CM31"/>
    <w:basedOn w:val="Default"/>
    <w:next w:val="Default"/>
    <w:pPr>
      <w:spacing w:after="743"/>
    </w:pPr>
    <w:rPr>
      <w:rFonts w:ascii="Helvetica" w:hAnsi="Helvetica" w:cs="Times New Roman"/>
    </w:rPr>
  </w:style>
  <w:style w:type="paragraph" w:customStyle="1" w:styleId="CM33">
    <w:name w:val="CM33"/>
    <w:basedOn w:val="Default"/>
    <w:next w:val="Default"/>
    <w:pPr>
      <w:spacing w:after="120"/>
    </w:pPr>
    <w:rPr>
      <w:rFonts w:ascii="Helvetica" w:hAnsi="Helvetica" w:cs="Times New Roman"/>
    </w:rPr>
  </w:style>
  <w:style w:type="paragraph" w:customStyle="1" w:styleId="CM35">
    <w:name w:val="CM35"/>
    <w:basedOn w:val="Default"/>
    <w:next w:val="Default"/>
    <w:pPr>
      <w:spacing w:after="490"/>
    </w:pPr>
    <w:rPr>
      <w:rFonts w:ascii="Arial" w:hAnsi="Arial" w:cs="Times New Roman"/>
    </w:rPr>
  </w:style>
  <w:style w:type="paragraph" w:customStyle="1" w:styleId="CM36">
    <w:name w:val="CM36"/>
    <w:basedOn w:val="Default"/>
    <w:next w:val="Default"/>
    <w:pPr>
      <w:spacing w:after="635"/>
    </w:pPr>
    <w:rPr>
      <w:rFonts w:ascii="Arial" w:hAnsi="Arial" w:cs="Times New Roman"/>
    </w:rPr>
  </w:style>
  <w:style w:type="paragraph" w:customStyle="1" w:styleId="assinatura">
    <w:name w:val="assinatura"/>
    <w:basedOn w:val="Normal"/>
    <w:pPr>
      <w:spacing w:before="280" w:after="280"/>
    </w:pPr>
    <w:rPr>
      <w:rFonts w:ascii="Verdana" w:eastAsia="Times New Roman" w:hAnsi="Verdana" w:cs="Verdana"/>
      <w:color w:val="000000"/>
      <w:sz w:val="14"/>
      <w:szCs w:val="14"/>
    </w:rPr>
  </w:style>
  <w:style w:type="paragraph" w:customStyle="1" w:styleId="H3">
    <w:name w:val="H3"/>
    <w:basedOn w:val="Normal"/>
    <w:next w:val="Normal"/>
    <w:pPr>
      <w:keepNext/>
      <w:spacing w:before="100" w:after="100"/>
      <w:outlineLvl w:val="3"/>
    </w:pPr>
    <w:rPr>
      <w:rFonts w:ascii="Times New Roman" w:eastAsia="Times New Roman" w:hAnsi="Times New Roman"/>
      <w:b/>
      <w:sz w:val="28"/>
      <w:szCs w:val="20"/>
    </w:rPr>
  </w:style>
  <w:style w:type="paragraph" w:customStyle="1" w:styleId="Captulo">
    <w:name w:val="Capítulo"/>
    <w:basedOn w:val="Normal"/>
    <w:next w:val="Corpodetexto"/>
    <w:pPr>
      <w:keepNext/>
      <w:widowControl w:val="0"/>
      <w:overflowPunct w:val="0"/>
      <w:autoSpaceDE w:val="0"/>
      <w:spacing w:before="240" w:after="120"/>
      <w:textAlignment w:val="baseline"/>
    </w:pPr>
    <w:rPr>
      <w:rFonts w:ascii="Bitstream Vera Sans" w:eastAsia="Times New Roman" w:hAnsi="Bitstream Vera Sans" w:cs="Bitstream Vera Sans"/>
      <w:sz w:val="28"/>
      <w:szCs w:val="20"/>
    </w:rPr>
  </w:style>
  <w:style w:type="paragraph" w:customStyle="1" w:styleId="Ttulo31">
    <w:name w:val="Título 31"/>
    <w:basedOn w:val="Normal"/>
    <w:next w:val="Normal"/>
    <w:pPr>
      <w:keepNext/>
      <w:widowControl w:val="0"/>
      <w:tabs>
        <w:tab w:val="left" w:pos="2700"/>
      </w:tabs>
      <w:overflowPunct w:val="0"/>
      <w:autoSpaceDE w:val="0"/>
      <w:spacing w:after="120"/>
      <w:jc w:val="both"/>
      <w:textAlignment w:val="baseline"/>
    </w:pPr>
    <w:rPr>
      <w:rFonts w:ascii="Arial" w:eastAsia="Times New Roman" w:hAnsi="Arial" w:cs="Arial"/>
      <w:b/>
      <w:sz w:val="22"/>
      <w:szCs w:val="20"/>
    </w:rPr>
  </w:style>
  <w:style w:type="paragraph" w:customStyle="1" w:styleId="DefinitionTerm">
    <w:name w:val="Definition Term"/>
    <w:basedOn w:val="Normal"/>
    <w:next w:val="DefinitionList"/>
    <w:pPr>
      <w:widowControl w:val="0"/>
      <w:overflowPunct w:val="0"/>
      <w:autoSpaceDE w:val="0"/>
      <w:textAlignment w:val="baseline"/>
    </w:pPr>
    <w:rPr>
      <w:rFonts w:ascii="Times New Roman" w:eastAsia="Times New Roman" w:hAnsi="Times New Roman"/>
      <w:szCs w:val="20"/>
    </w:rPr>
  </w:style>
  <w:style w:type="paragraph" w:customStyle="1" w:styleId="DefinitionList">
    <w:name w:val="Definition List"/>
    <w:basedOn w:val="Normal"/>
    <w:next w:val="DefinitionTerm"/>
    <w:pPr>
      <w:widowControl w:val="0"/>
      <w:overflowPunct w:val="0"/>
      <w:autoSpaceDE w:val="0"/>
      <w:ind w:left="360"/>
      <w:textAlignment w:val="baseline"/>
    </w:pPr>
    <w:rPr>
      <w:rFonts w:ascii="Times New Roman" w:eastAsia="Times New Roman" w:hAnsi="Times New Roman"/>
      <w:szCs w:val="20"/>
    </w:rPr>
  </w:style>
  <w:style w:type="paragraph" w:customStyle="1" w:styleId="H1">
    <w:name w:val="H1"/>
    <w:basedOn w:val="Normal"/>
    <w:next w:val="Normal"/>
    <w:pPr>
      <w:keepNext/>
      <w:widowControl w:val="0"/>
      <w:overflowPunct w:val="0"/>
      <w:autoSpaceDE w:val="0"/>
      <w:spacing w:before="100" w:after="100"/>
      <w:textAlignment w:val="baseline"/>
    </w:pPr>
    <w:rPr>
      <w:rFonts w:ascii="Times New Roman" w:eastAsia="Times New Roman" w:hAnsi="Times New Roman"/>
      <w:b/>
      <w:kern w:val="2"/>
      <w:sz w:val="48"/>
      <w:szCs w:val="20"/>
    </w:rPr>
  </w:style>
  <w:style w:type="paragraph" w:customStyle="1" w:styleId="H2">
    <w:name w:val="H2"/>
    <w:basedOn w:val="Normal"/>
    <w:next w:val="Normal"/>
    <w:pPr>
      <w:keepNext/>
      <w:widowControl w:val="0"/>
      <w:overflowPunct w:val="0"/>
      <w:autoSpaceDE w:val="0"/>
      <w:spacing w:before="100" w:after="100"/>
      <w:textAlignment w:val="baseline"/>
    </w:pPr>
    <w:rPr>
      <w:rFonts w:ascii="Times New Roman" w:eastAsia="Times New Roman" w:hAnsi="Times New Roman"/>
      <w:b/>
      <w:sz w:val="36"/>
      <w:szCs w:val="20"/>
    </w:rPr>
  </w:style>
  <w:style w:type="paragraph" w:customStyle="1" w:styleId="H4">
    <w:name w:val="H4"/>
    <w:basedOn w:val="Normal"/>
    <w:next w:val="Normal"/>
    <w:pPr>
      <w:keepNext/>
      <w:widowControl w:val="0"/>
      <w:overflowPunct w:val="0"/>
      <w:autoSpaceDE w:val="0"/>
      <w:spacing w:before="100" w:after="100"/>
      <w:textAlignment w:val="baseline"/>
    </w:pPr>
    <w:rPr>
      <w:rFonts w:ascii="Times New Roman" w:eastAsia="Times New Roman" w:hAnsi="Times New Roman"/>
      <w:b/>
      <w:szCs w:val="20"/>
    </w:rPr>
  </w:style>
  <w:style w:type="paragraph" w:customStyle="1" w:styleId="H5">
    <w:name w:val="H5"/>
    <w:basedOn w:val="Normal"/>
    <w:next w:val="Normal"/>
    <w:pPr>
      <w:keepNext/>
      <w:widowControl w:val="0"/>
      <w:overflowPunct w:val="0"/>
      <w:autoSpaceDE w:val="0"/>
      <w:spacing w:before="100" w:after="100"/>
      <w:textAlignment w:val="baseline"/>
    </w:pPr>
    <w:rPr>
      <w:rFonts w:ascii="Times New Roman" w:eastAsia="Times New Roman" w:hAnsi="Times New Roman"/>
      <w:b/>
      <w:sz w:val="20"/>
      <w:szCs w:val="20"/>
    </w:rPr>
  </w:style>
  <w:style w:type="paragraph" w:customStyle="1" w:styleId="H6">
    <w:name w:val="H6"/>
    <w:basedOn w:val="Normal"/>
    <w:next w:val="Normal"/>
    <w:pPr>
      <w:keepNext/>
      <w:widowControl w:val="0"/>
      <w:overflowPunct w:val="0"/>
      <w:autoSpaceDE w:val="0"/>
      <w:spacing w:before="100" w:after="100"/>
      <w:textAlignment w:val="baseline"/>
    </w:pPr>
    <w:rPr>
      <w:rFonts w:ascii="Times New Roman" w:eastAsia="Times New Roman" w:hAnsi="Times New Roman"/>
      <w:b/>
      <w:sz w:val="16"/>
      <w:szCs w:val="20"/>
    </w:rPr>
  </w:style>
  <w:style w:type="paragraph" w:customStyle="1" w:styleId="Address">
    <w:name w:val="Address"/>
    <w:basedOn w:val="Normal"/>
    <w:next w:val="Normal"/>
    <w:pPr>
      <w:widowControl w:val="0"/>
      <w:overflowPunct w:val="0"/>
      <w:autoSpaceDE w:val="0"/>
      <w:textAlignment w:val="baseline"/>
    </w:pPr>
    <w:rPr>
      <w:rFonts w:ascii="Times New Roman" w:eastAsia="Times New Roman" w:hAnsi="Times New Roman"/>
      <w:i/>
      <w:szCs w:val="2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textAlignment w:val="baseline"/>
    </w:pPr>
    <w:rPr>
      <w:rFonts w:ascii="Courier New" w:eastAsia="Times New Roman" w:hAnsi="Courier New" w:cs="Courier New"/>
      <w:sz w:val="20"/>
      <w:szCs w:val="20"/>
    </w:rPr>
  </w:style>
  <w:style w:type="paragraph" w:customStyle="1" w:styleId="z-BottomofForm">
    <w:name w:val="z-Bottom of Form"/>
    <w:next w:val="Normal"/>
    <w:pPr>
      <w:widowControl w:val="0"/>
      <w:pBdr>
        <w:top w:val="double" w:sz="6" w:space="0" w:color="000000"/>
        <w:left w:val="none" w:sz="0" w:space="0" w:color="000000"/>
        <w:bottom w:val="none" w:sz="0"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z-TopofForm">
    <w:name w:val="z-Top of Form"/>
    <w:next w:val="Normal"/>
    <w:pPr>
      <w:widowControl w:val="0"/>
      <w:pBdr>
        <w:top w:val="none" w:sz="0" w:space="0" w:color="000000"/>
        <w:left w:val="none" w:sz="0" w:space="0" w:color="000000"/>
        <w:bottom w:val="double" w:sz="6" w:space="0" w:color="000000"/>
        <w:right w:val="none" w:sz="0" w:space="0" w:color="000000"/>
      </w:pBdr>
      <w:suppressAutoHyphens/>
      <w:overflowPunct w:val="0"/>
      <w:autoSpaceDE w:val="0"/>
      <w:jc w:val="center"/>
      <w:textAlignment w:val="baseline"/>
    </w:pPr>
    <w:rPr>
      <w:rFonts w:ascii="Arial" w:hAnsi="Arial" w:cs="Arial"/>
      <w:vanish/>
      <w:sz w:val="16"/>
      <w:lang w:eastAsia="zh-CN"/>
    </w:rPr>
  </w:style>
  <w:style w:type="paragraph" w:customStyle="1" w:styleId="Recuodecorpodetexto32">
    <w:name w:val="Recuo de corpo de texto 32"/>
    <w:basedOn w:val="Normal"/>
    <w:pPr>
      <w:widowControl w:val="0"/>
      <w:tabs>
        <w:tab w:val="left" w:pos="2700"/>
      </w:tabs>
      <w:overflowPunct w:val="0"/>
      <w:autoSpaceDE w:val="0"/>
      <w:spacing w:after="120"/>
      <w:ind w:left="2700"/>
      <w:jc w:val="both"/>
      <w:textAlignment w:val="baseline"/>
    </w:pPr>
    <w:rPr>
      <w:rFonts w:ascii="Arial" w:eastAsia="Times New Roman" w:hAnsi="Arial" w:cs="Arial"/>
      <w:b/>
      <w:i/>
      <w:sz w:val="22"/>
      <w:szCs w:val="20"/>
    </w:rPr>
  </w:style>
  <w:style w:type="paragraph" w:customStyle="1" w:styleId="Contedodatabela">
    <w:name w:val="Conteúdo da tabela"/>
    <w:basedOn w:val="Normal"/>
    <w:pPr>
      <w:widowControl w:val="0"/>
      <w:suppressLineNumbers/>
      <w:overflowPunct w:val="0"/>
      <w:autoSpaceDE w:val="0"/>
      <w:textAlignment w:val="baseline"/>
    </w:pPr>
    <w:rPr>
      <w:rFonts w:ascii="Times New Roman" w:eastAsia="Times New Roman" w:hAnsi="Times New Roman"/>
      <w:sz w:val="20"/>
      <w:szCs w:val="20"/>
    </w:rPr>
  </w:style>
  <w:style w:type="paragraph" w:customStyle="1" w:styleId="Pr-formataoHTML1">
    <w:name w:val="Pré-formatação HTML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destaquecapa">
    <w:name w:val="destaquecapa"/>
    <w:basedOn w:val="Normal"/>
    <w:pPr>
      <w:spacing w:before="280" w:after="280"/>
    </w:pPr>
    <w:rPr>
      <w:rFonts w:ascii="Verdana" w:eastAsia="Times New Roman" w:hAnsi="Verdana" w:cs="Verdana"/>
      <w:b/>
      <w:bCs/>
      <w:color w:val="000000"/>
      <w:sz w:val="18"/>
      <w:szCs w:val="18"/>
    </w:rPr>
  </w:style>
  <w:style w:type="paragraph" w:customStyle="1" w:styleId="borda1">
    <w:name w:val="borda1"/>
    <w:basedOn w:val="Normal"/>
    <w:pPr>
      <w:pBdr>
        <w:top w:val="none" w:sz="0" w:space="0" w:color="000000"/>
        <w:left w:val="single" w:sz="6" w:space="0" w:color="CCCCCC"/>
        <w:bottom w:val="none" w:sz="0" w:space="0" w:color="000000"/>
        <w:right w:val="single" w:sz="6" w:space="0" w:color="CCCCCC"/>
      </w:pBdr>
      <w:spacing w:before="280" w:after="280"/>
    </w:pPr>
    <w:rPr>
      <w:rFonts w:ascii="Times New Roman" w:eastAsia="Times New Roman" w:hAnsi="Times New Roman"/>
    </w:rPr>
  </w:style>
  <w:style w:type="paragraph" w:customStyle="1" w:styleId="bordatabs">
    <w:name w:val="borda_tabs"/>
    <w:basedOn w:val="Normal"/>
    <w:pPr>
      <w:pBdr>
        <w:top w:val="none" w:sz="0" w:space="0" w:color="000000"/>
        <w:left w:val="single" w:sz="6" w:space="0" w:color="CCCCCC"/>
        <w:bottom w:val="single" w:sz="6" w:space="0" w:color="CCCCCC"/>
        <w:right w:val="single" w:sz="6" w:space="0" w:color="CCCCCC"/>
      </w:pBdr>
      <w:spacing w:before="280" w:after="280"/>
    </w:pPr>
    <w:rPr>
      <w:rFonts w:ascii="Times New Roman" w:eastAsia="Times New Roman" w:hAnsi="Times New Roman"/>
    </w:rPr>
  </w:style>
  <w:style w:type="paragraph" w:customStyle="1" w:styleId="bordafale">
    <w:name w:val="borda_fale"/>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7"/>
      <w:szCs w:val="17"/>
    </w:rPr>
  </w:style>
  <w:style w:type="paragraph" w:customStyle="1" w:styleId="bordacapa">
    <w:name w:val="borda_capa"/>
    <w:basedOn w:val="Normal"/>
    <w:pPr>
      <w:pBdr>
        <w:top w:val="single" w:sz="6" w:space="0" w:color="999999"/>
        <w:left w:val="single" w:sz="6" w:space="0" w:color="999999"/>
        <w:bottom w:val="single" w:sz="6" w:space="0" w:color="999999"/>
        <w:right w:val="single" w:sz="6" w:space="0" w:color="999999"/>
      </w:pBdr>
      <w:shd w:val="clear" w:color="auto" w:fill="DDDDDD"/>
      <w:spacing w:before="280" w:after="280"/>
    </w:pPr>
    <w:rPr>
      <w:rFonts w:ascii="Verdana" w:eastAsia="Times New Roman" w:hAnsi="Verdana" w:cs="Verdana"/>
      <w:color w:val="333333"/>
      <w:sz w:val="12"/>
      <w:szCs w:val="12"/>
    </w:rPr>
  </w:style>
  <w:style w:type="paragraph" w:customStyle="1" w:styleId="textosub">
    <w:name w:val="textosub"/>
    <w:basedOn w:val="Normal"/>
    <w:pPr>
      <w:spacing w:before="280" w:after="280"/>
    </w:pPr>
    <w:rPr>
      <w:rFonts w:ascii="Verdana" w:eastAsia="Times New Roman" w:hAnsi="Verdana" w:cs="Verdana"/>
      <w:color w:val="333333"/>
      <w:sz w:val="17"/>
      <w:szCs w:val="17"/>
    </w:rPr>
  </w:style>
  <w:style w:type="paragraph" w:customStyle="1" w:styleId="textoinicial">
    <w:name w:val="textoinicial"/>
    <w:basedOn w:val="Normal"/>
    <w:pPr>
      <w:spacing w:before="280" w:after="280"/>
    </w:pPr>
    <w:rPr>
      <w:rFonts w:ascii="Verdana" w:eastAsia="Times New Roman" w:hAnsi="Verdana" w:cs="Verdana"/>
      <w:color w:val="333333"/>
      <w:sz w:val="17"/>
      <w:szCs w:val="17"/>
    </w:rPr>
  </w:style>
  <w:style w:type="paragraph" w:customStyle="1" w:styleId="textopeq">
    <w:name w:val="textopeq"/>
    <w:basedOn w:val="Normal"/>
    <w:pPr>
      <w:spacing w:before="280" w:after="280"/>
    </w:pPr>
    <w:rPr>
      <w:rFonts w:ascii="Verdana" w:eastAsia="Times New Roman" w:hAnsi="Verdana" w:cs="Verdana"/>
      <w:color w:val="333333"/>
      <w:sz w:val="17"/>
      <w:szCs w:val="17"/>
    </w:rPr>
  </w:style>
  <w:style w:type="paragraph" w:customStyle="1" w:styleId="botao">
    <w:name w:val="botao"/>
    <w:basedOn w:val="Normal"/>
    <w:pPr>
      <w:pBdr>
        <w:top w:val="single" w:sz="6" w:space="0" w:color="003366"/>
        <w:left w:val="single" w:sz="6" w:space="0" w:color="003366"/>
        <w:bottom w:val="single" w:sz="6" w:space="0" w:color="003366"/>
        <w:right w:val="single" w:sz="6" w:space="0" w:color="003366"/>
      </w:pBdr>
      <w:shd w:val="clear" w:color="auto" w:fill="CCCCCC"/>
      <w:spacing w:before="280" w:after="280"/>
    </w:pPr>
    <w:rPr>
      <w:rFonts w:ascii="Verdana" w:eastAsia="Times New Roman" w:hAnsi="Verdana" w:cs="Verdana"/>
      <w:color w:val="000066"/>
      <w:sz w:val="17"/>
      <w:szCs w:val="17"/>
    </w:rPr>
  </w:style>
  <w:style w:type="paragraph" w:customStyle="1" w:styleId="tabelatraco">
    <w:name w:val="tabela_traco"/>
    <w:basedOn w:val="Normal"/>
    <w:pPr>
      <w:pBdr>
        <w:top w:val="single" w:sz="6" w:space="1" w:color="E6B7B0"/>
        <w:left w:val="single" w:sz="6" w:space="1" w:color="E6B7B0"/>
        <w:bottom w:val="single" w:sz="6" w:space="1" w:color="E6B7B0"/>
        <w:right w:val="single" w:sz="6" w:space="1" w:color="E6B7B0"/>
      </w:pBdr>
      <w:shd w:val="clear" w:color="auto" w:fill="EDEDED"/>
      <w:spacing w:before="280" w:after="280"/>
    </w:pPr>
    <w:rPr>
      <w:rFonts w:ascii="Times New Roman" w:eastAsia="Times New Roman" w:hAnsi="Times New Roman"/>
    </w:rPr>
  </w:style>
  <w:style w:type="paragraph" w:customStyle="1" w:styleId="caixa">
    <w:name w:val="caixa"/>
    <w:basedOn w:val="Normal"/>
    <w:pPr>
      <w:shd w:val="clear" w:color="auto" w:fill="E6B7B0"/>
      <w:spacing w:before="280" w:after="280"/>
    </w:pPr>
    <w:rPr>
      <w:rFonts w:ascii="Verdana" w:eastAsia="Times New Roman" w:hAnsi="Verdana" w:cs="Verdana"/>
      <w:sz w:val="17"/>
      <w:szCs w:val="17"/>
    </w:rPr>
  </w:style>
  <w:style w:type="paragraph" w:customStyle="1" w:styleId="menuinput">
    <w:name w:val="menu_input"/>
    <w:basedOn w:val="Normal"/>
    <w:pPr>
      <w:shd w:val="clear" w:color="auto" w:fill="E6B7B0"/>
      <w:spacing w:before="280" w:after="280"/>
    </w:pPr>
    <w:rPr>
      <w:rFonts w:ascii="Verdana" w:eastAsia="Times New Roman" w:hAnsi="Verdana" w:cs="Verdana"/>
      <w:sz w:val="17"/>
      <w:szCs w:val="17"/>
    </w:rPr>
  </w:style>
  <w:style w:type="paragraph" w:customStyle="1" w:styleId="Textopr-formatado">
    <w:name w:val="Texto pré-formatado"/>
    <w:basedOn w:val="Normal"/>
    <w:pPr>
      <w:widowControl w:val="0"/>
      <w:overflowPunct w:val="0"/>
      <w:autoSpaceDE w:val="0"/>
      <w:textAlignment w:val="baseline"/>
    </w:pPr>
    <w:rPr>
      <w:rFonts w:ascii="Bitstream Vera Sans Mono" w:eastAsia="Times New Roman" w:hAnsi="Bitstream Vera Sans Mono" w:cs="Bitstream Vera Sans Mono"/>
      <w:kern w:val="2"/>
      <w:sz w:val="20"/>
      <w:szCs w:val="20"/>
    </w:rPr>
  </w:style>
  <w:style w:type="paragraph" w:customStyle="1" w:styleId="CM50">
    <w:name w:val="CM50"/>
    <w:basedOn w:val="Default"/>
    <w:next w:val="Default"/>
    <w:pPr>
      <w:spacing w:after="413"/>
    </w:pPr>
    <w:rPr>
      <w:rFonts w:ascii="Arial" w:hAnsi="Arial" w:cs="Times New Roman"/>
    </w:rPr>
  </w:style>
  <w:style w:type="paragraph" w:customStyle="1" w:styleId="CM51">
    <w:name w:val="CM51"/>
    <w:basedOn w:val="Default"/>
    <w:next w:val="Default"/>
    <w:pPr>
      <w:spacing w:after="828"/>
    </w:pPr>
    <w:rPr>
      <w:rFonts w:ascii="Arial" w:hAnsi="Arial" w:cs="Times New Roman"/>
    </w:rPr>
  </w:style>
  <w:style w:type="paragraph" w:customStyle="1" w:styleId="CM52">
    <w:name w:val="CM52"/>
    <w:basedOn w:val="Default"/>
    <w:next w:val="Default"/>
    <w:pPr>
      <w:spacing w:after="285"/>
    </w:pPr>
    <w:rPr>
      <w:rFonts w:ascii="Arial" w:hAnsi="Arial" w:cs="Times New Roman"/>
    </w:rPr>
  </w:style>
  <w:style w:type="paragraph" w:customStyle="1" w:styleId="CM53">
    <w:name w:val="CM53"/>
    <w:basedOn w:val="Default"/>
    <w:next w:val="Default"/>
    <w:pPr>
      <w:spacing w:after="553"/>
    </w:pPr>
    <w:rPr>
      <w:rFonts w:ascii="Arial" w:hAnsi="Arial" w:cs="Times New Roman"/>
    </w:rPr>
  </w:style>
  <w:style w:type="paragraph" w:customStyle="1" w:styleId="CM54">
    <w:name w:val="CM54"/>
    <w:basedOn w:val="Default"/>
    <w:next w:val="Default"/>
    <w:pPr>
      <w:spacing w:after="343"/>
    </w:pPr>
    <w:rPr>
      <w:rFonts w:ascii="Arial" w:hAnsi="Arial" w:cs="Times New Roman"/>
    </w:rPr>
  </w:style>
  <w:style w:type="paragraph" w:customStyle="1" w:styleId="CM37">
    <w:name w:val="CM37"/>
    <w:basedOn w:val="Default"/>
    <w:next w:val="Default"/>
    <w:pPr>
      <w:spacing w:after="173"/>
    </w:pPr>
    <w:rPr>
      <w:rFonts w:ascii="Arial" w:hAnsi="Arial" w:cs="Arial"/>
    </w:rPr>
  </w:style>
  <w:style w:type="paragraph" w:customStyle="1" w:styleId="CM41">
    <w:name w:val="CM41"/>
    <w:basedOn w:val="Default"/>
    <w:next w:val="Default"/>
    <w:pPr>
      <w:spacing w:after="1005"/>
    </w:pPr>
    <w:rPr>
      <w:rFonts w:ascii="Arial" w:hAnsi="Arial" w:cs="Arial"/>
    </w:rPr>
  </w:style>
  <w:style w:type="paragraph" w:customStyle="1" w:styleId="CM46">
    <w:name w:val="CM46"/>
    <w:basedOn w:val="Default"/>
    <w:next w:val="Default"/>
    <w:pPr>
      <w:spacing w:after="783"/>
    </w:pPr>
    <w:rPr>
      <w:rFonts w:ascii="Arial" w:hAnsi="Arial" w:cs="Arial"/>
    </w:rPr>
  </w:style>
  <w:style w:type="paragraph" w:styleId="SemEspaamento">
    <w:name w:val="No Spacing"/>
    <w:qFormat/>
    <w:pPr>
      <w:suppressAutoHyphens/>
    </w:pPr>
    <w:rPr>
      <w:rFonts w:ascii="Calibri" w:eastAsia="Calibri" w:hAnsi="Calibri" w:cs="Calibri"/>
      <w:sz w:val="22"/>
      <w:szCs w:val="22"/>
      <w:lang w:eastAsia="zh-CN"/>
    </w:rPr>
  </w:style>
  <w:style w:type="paragraph" w:styleId="Citao">
    <w:name w:val="Quote"/>
    <w:basedOn w:val="Normal"/>
    <w:next w:val="Normal"/>
    <w:qFormat/>
    <w:pPr>
      <w:spacing w:after="200" w:line="276" w:lineRule="auto"/>
    </w:pPr>
    <w:rPr>
      <w:rFonts w:ascii="Calibri" w:eastAsia="Calibri" w:hAnsi="Calibri" w:cs="Calibri"/>
      <w:i/>
      <w:iCs/>
      <w:color w:val="000000"/>
      <w:sz w:val="22"/>
      <w:szCs w:val="22"/>
    </w:rPr>
  </w:style>
  <w:style w:type="paragraph" w:styleId="CitaoIntensa">
    <w:name w:val="Intense Quote"/>
    <w:basedOn w:val="Normal"/>
    <w:next w:val="Normal"/>
    <w:qFormat/>
    <w:pPr>
      <w:pBdr>
        <w:top w:val="none" w:sz="0" w:space="0" w:color="000000"/>
        <w:left w:val="none" w:sz="0" w:space="0" w:color="000000"/>
        <w:bottom w:val="single" w:sz="4" w:space="4" w:color="4F81BD"/>
        <w:right w:val="none" w:sz="0" w:space="0" w:color="000000"/>
      </w:pBdr>
      <w:spacing w:before="200" w:after="280" w:line="276" w:lineRule="auto"/>
      <w:ind w:left="936" w:right="936"/>
    </w:pPr>
    <w:rPr>
      <w:rFonts w:ascii="Calibri" w:eastAsia="Calibri" w:hAnsi="Calibri" w:cs="Calibri"/>
      <w:b/>
      <w:bCs/>
      <w:i/>
      <w:iCs/>
      <w:color w:val="4F81BD"/>
      <w:sz w:val="22"/>
      <w:szCs w:val="22"/>
    </w:rPr>
  </w:style>
  <w:style w:type="paragraph" w:customStyle="1" w:styleId="PargrafodaLista1">
    <w:name w:val="Parágrafo da Lista1"/>
    <w:basedOn w:val="Normal"/>
    <w:pPr>
      <w:spacing w:after="200" w:line="276" w:lineRule="auto"/>
      <w:ind w:left="720"/>
      <w:contextualSpacing/>
    </w:pPr>
    <w:rPr>
      <w:rFonts w:ascii="Calibri" w:eastAsia="Times New Roman" w:hAnsi="Calibri" w:cs="Calibri"/>
      <w:sz w:val="22"/>
      <w:szCs w:val="22"/>
    </w:rPr>
  </w:style>
  <w:style w:type="paragraph" w:customStyle="1" w:styleId="texto2">
    <w:name w:val="texto2"/>
    <w:basedOn w:val="Normal"/>
    <w:pPr>
      <w:spacing w:before="280" w:after="280"/>
    </w:pPr>
    <w:rPr>
      <w:rFonts w:ascii="Arial" w:eastAsia="Times New Roman" w:hAnsi="Arial" w:cs="Arial"/>
      <w:color w:val="534741"/>
      <w:sz w:val="18"/>
      <w:szCs w:val="18"/>
    </w:rPr>
  </w:style>
  <w:style w:type="paragraph" w:customStyle="1" w:styleId="destaque3">
    <w:name w:val="destaque3"/>
    <w:basedOn w:val="Normal"/>
    <w:pPr>
      <w:spacing w:before="280" w:after="280"/>
    </w:pPr>
    <w:rPr>
      <w:rFonts w:ascii="Arial" w:eastAsia="Times New Roman" w:hAnsi="Arial" w:cs="Arial"/>
      <w:b/>
      <w:bCs/>
      <w:color w:val="534741"/>
      <w:sz w:val="18"/>
      <w:szCs w:val="18"/>
    </w:rPr>
  </w:style>
  <w:style w:type="paragraph" w:customStyle="1" w:styleId="Pa1">
    <w:name w:val="Pa1"/>
    <w:basedOn w:val="Default"/>
    <w:next w:val="Default"/>
    <w:pPr>
      <w:spacing w:line="241" w:lineRule="atLeast"/>
    </w:pPr>
    <w:rPr>
      <w:rFonts w:ascii="Verdana" w:hAnsi="Verdana" w:cs="Times New Roman"/>
    </w:rPr>
  </w:style>
  <w:style w:type="paragraph" w:customStyle="1" w:styleId="Pa0">
    <w:name w:val="Pa0"/>
    <w:basedOn w:val="Default"/>
    <w:next w:val="Default"/>
    <w:pPr>
      <w:spacing w:line="241" w:lineRule="atLeast"/>
    </w:pPr>
    <w:rPr>
      <w:rFonts w:ascii="Verdana" w:hAnsi="Verdana" w:cs="Times New Roman"/>
    </w:rPr>
  </w:style>
  <w:style w:type="paragraph" w:customStyle="1" w:styleId="Pa2">
    <w:name w:val="Pa2"/>
    <w:basedOn w:val="Default"/>
    <w:next w:val="Default"/>
    <w:pPr>
      <w:spacing w:line="241" w:lineRule="atLeast"/>
    </w:pPr>
    <w:rPr>
      <w:rFonts w:ascii="Verdana" w:hAnsi="Verdana" w:cs="Times New Roman"/>
    </w:rPr>
  </w:style>
  <w:style w:type="paragraph" w:customStyle="1" w:styleId="Pa5">
    <w:name w:val="Pa5"/>
    <w:basedOn w:val="Default"/>
    <w:next w:val="Default"/>
    <w:pPr>
      <w:spacing w:line="241" w:lineRule="atLeast"/>
    </w:pPr>
    <w:rPr>
      <w:rFonts w:ascii="Verdana" w:hAnsi="Verdana" w:cs="Times New Roman"/>
    </w:rPr>
  </w:style>
  <w:style w:type="paragraph" w:customStyle="1" w:styleId="Pa3">
    <w:name w:val="Pa3"/>
    <w:basedOn w:val="Default"/>
    <w:next w:val="Default"/>
    <w:pPr>
      <w:spacing w:line="241" w:lineRule="atLeast"/>
    </w:pPr>
    <w:rPr>
      <w:rFonts w:ascii="Verdana" w:hAnsi="Verdana" w:cs="Times New Roman"/>
    </w:rPr>
  </w:style>
  <w:style w:type="paragraph" w:customStyle="1" w:styleId="Pa4">
    <w:name w:val="Pa4"/>
    <w:basedOn w:val="Default"/>
    <w:next w:val="Default"/>
    <w:pPr>
      <w:spacing w:line="241" w:lineRule="atLeast"/>
    </w:pPr>
    <w:rPr>
      <w:rFonts w:ascii="Verdana" w:hAnsi="Verdana" w:cs="Times New Roman"/>
    </w:rPr>
  </w:style>
  <w:style w:type="paragraph" w:customStyle="1" w:styleId="bibliografia">
    <w:name w:val="bibliografia"/>
    <w:basedOn w:val="Normal"/>
    <w:pPr>
      <w:autoSpaceDE w:val="0"/>
      <w:snapToGrid w:val="0"/>
      <w:ind w:left="397" w:hanging="397"/>
      <w:jc w:val="both"/>
    </w:pPr>
    <w:rPr>
      <w:rFonts w:ascii="Arial Narrow" w:eastAsia="Arial Unicode MS" w:hAnsi="Arial Narrow" w:cs="Arial Unicode MS"/>
    </w:rPr>
  </w:style>
  <w:style w:type="paragraph" w:customStyle="1" w:styleId="texto">
    <w:name w:val="texto"/>
    <w:basedOn w:val="Normal"/>
    <w:pPr>
      <w:spacing w:before="280" w:after="280"/>
    </w:pPr>
    <w:rPr>
      <w:rFonts w:ascii="Times New Roman" w:eastAsia="Times New Roman" w:hAnsi="Times New Roman"/>
    </w:rPr>
  </w:style>
  <w:style w:type="paragraph" w:customStyle="1" w:styleId="sub-itens">
    <w:name w:val="sub-itens"/>
    <w:basedOn w:val="Normal"/>
    <w:pPr>
      <w:spacing w:before="280" w:after="280"/>
    </w:pPr>
    <w:rPr>
      <w:rFonts w:ascii="Times New Roman" w:eastAsia="Times New Roman" w:hAnsi="Times New Roman"/>
    </w:rPr>
  </w:style>
  <w:style w:type="paragraph" w:customStyle="1" w:styleId="Corpodetexto21">
    <w:name w:val="Corpo de texto 21"/>
    <w:basedOn w:val="Normal"/>
    <w:pPr>
      <w:autoSpaceDE w:val="0"/>
      <w:spacing w:line="276" w:lineRule="auto"/>
      <w:ind w:left="-284"/>
      <w:jc w:val="both"/>
    </w:pPr>
    <w:rPr>
      <w:rFonts w:ascii="Bookman Old Style" w:eastAsia="Bookman Old Style" w:hAnsi="Bookman Old Style" w:cs="Calibri"/>
      <w:sz w:val="22"/>
      <w:szCs w:val="22"/>
    </w:rPr>
  </w:style>
  <w:style w:type="paragraph" w:customStyle="1" w:styleId="titulo-entrevista">
    <w:name w:val="titulo-entrevista"/>
    <w:basedOn w:val="Normal"/>
    <w:pPr>
      <w:spacing w:before="280" w:after="280"/>
    </w:pPr>
    <w:rPr>
      <w:rFonts w:ascii="Times New Roman" w:eastAsia="Times New Roman" w:hAnsi="Times New Roman"/>
    </w:rPr>
  </w:style>
  <w:style w:type="paragraph" w:customStyle="1" w:styleId="direita">
    <w:name w:val="direita"/>
    <w:basedOn w:val="Normal"/>
    <w:pPr>
      <w:spacing w:before="280" w:after="280"/>
    </w:pPr>
    <w:rPr>
      <w:rFonts w:ascii="Times New Roman" w:eastAsia="Times New Roman" w:hAnsi="Times New Roman"/>
    </w:rPr>
  </w:style>
  <w:style w:type="paragraph" w:customStyle="1" w:styleId="eq">
    <w:name w:val="eq"/>
    <w:basedOn w:val="Normal"/>
    <w:pPr>
      <w:spacing w:before="280" w:after="280"/>
    </w:pPr>
    <w:rPr>
      <w:rFonts w:ascii="Times New Roman" w:eastAsia="Times New Roman" w:hAnsi="Times New Roman"/>
    </w:rPr>
  </w:style>
  <w:style w:type="paragraph" w:customStyle="1" w:styleId="left">
    <w:name w:val="left"/>
    <w:basedOn w:val="Normal"/>
    <w:pPr>
      <w:spacing w:before="280" w:after="280"/>
    </w:pPr>
    <w:rPr>
      <w:rFonts w:ascii="Times New Roman" w:eastAsia="Times New Roman" w:hAnsi="Times New Roman"/>
    </w:rPr>
  </w:style>
  <w:style w:type="paragraph" w:customStyle="1" w:styleId="cap">
    <w:name w:val="cap"/>
    <w:basedOn w:val="Normal"/>
    <w:pPr>
      <w:spacing w:before="280" w:after="280"/>
    </w:pPr>
    <w:rPr>
      <w:rFonts w:ascii="Times New Roman" w:eastAsia="Times New Roman" w:hAnsi="Times New Roman"/>
    </w:rPr>
  </w:style>
  <w:style w:type="paragraph" w:customStyle="1" w:styleId="CM45">
    <w:name w:val="CM45"/>
    <w:basedOn w:val="Default"/>
    <w:next w:val="Default"/>
    <w:pPr>
      <w:widowControl/>
      <w:spacing w:after="283"/>
    </w:pPr>
    <w:rPr>
      <w:rFonts w:ascii="HIOBM N+ T T 10 E 3o 00" w:hAnsi="HIOBM N+ T T 10 E 3o 00" w:cs="Times New Roman"/>
    </w:rPr>
  </w:style>
  <w:style w:type="paragraph" w:customStyle="1" w:styleId="SemEspaamento1">
    <w:name w:val="Sem Espaçamento1"/>
    <w:pPr>
      <w:suppressAutoHyphens/>
    </w:pPr>
    <w:rPr>
      <w:rFonts w:ascii="Calibri" w:hAnsi="Calibri" w:cs="Calibri"/>
      <w:sz w:val="22"/>
      <w:szCs w:val="22"/>
      <w:lang w:eastAsia="zh-CN"/>
    </w:rPr>
  </w:style>
  <w:style w:type="paragraph" w:customStyle="1" w:styleId="Contedodetabela">
    <w:name w:val="Conteúdo de tabela"/>
    <w:basedOn w:val="Normal"/>
    <w:pPr>
      <w:widowControl w:val="0"/>
      <w:suppressLineNumbers/>
    </w:pPr>
    <w:rPr>
      <w:rFonts w:ascii="Times New Roman" w:eastAsia="DejaVu Sans" w:hAnsi="Times New Roman" w:cs="DejaVu Sans"/>
      <w:kern w:val="2"/>
      <w:lang w:bidi="hi-IN"/>
    </w:rPr>
  </w:style>
  <w:style w:type="paragraph" w:customStyle="1" w:styleId="CM55">
    <w:name w:val="CM55"/>
    <w:basedOn w:val="Default"/>
    <w:next w:val="Default"/>
    <w:pPr>
      <w:spacing w:after="603"/>
    </w:pPr>
    <w:rPr>
      <w:rFonts w:ascii="Franklin Gothic Medium" w:eastAsia="MS Mincho" w:hAnsi="Franklin Gothic Medium" w:cs="Times New Roman"/>
      <w:lang w:eastAsia="ja-JP"/>
    </w:rPr>
  </w:style>
  <w:style w:type="paragraph" w:customStyle="1" w:styleId="CM57">
    <w:name w:val="CM57"/>
    <w:basedOn w:val="Default"/>
    <w:next w:val="Default"/>
    <w:pPr>
      <w:spacing w:after="535"/>
    </w:pPr>
    <w:rPr>
      <w:rFonts w:ascii="Franklin Gothic Medium" w:eastAsia="MS Mincho" w:hAnsi="Franklin Gothic Medium" w:cs="Times New Roman"/>
      <w:lang w:eastAsia="ja-JP"/>
    </w:rPr>
  </w:style>
  <w:style w:type="paragraph" w:customStyle="1" w:styleId="CM63">
    <w:name w:val="CM63"/>
    <w:basedOn w:val="Default"/>
    <w:next w:val="Default"/>
    <w:pPr>
      <w:spacing w:after="192"/>
    </w:pPr>
    <w:rPr>
      <w:rFonts w:ascii="Franklin Gothic Medium" w:eastAsia="MS Mincho" w:hAnsi="Franklin Gothic Medium" w:cs="Times New Roman"/>
      <w:lang w:eastAsia="ja-JP"/>
    </w:rPr>
  </w:style>
  <w:style w:type="paragraph" w:customStyle="1" w:styleId="CM44">
    <w:name w:val="CM44"/>
    <w:basedOn w:val="Default"/>
    <w:next w:val="Default"/>
    <w:pPr>
      <w:spacing w:line="311" w:lineRule="atLeast"/>
    </w:pPr>
    <w:rPr>
      <w:rFonts w:ascii="Franklin Gothic Medium" w:eastAsia="MS Mincho" w:hAnsi="Franklin Gothic Medium" w:cs="Times New Roman"/>
      <w:lang w:eastAsia="ja-JP"/>
    </w:rPr>
  </w:style>
  <w:style w:type="paragraph" w:customStyle="1" w:styleId="Ttulo10">
    <w:name w:val="Título1"/>
    <w:basedOn w:val="Normal"/>
    <w:next w:val="Corpodetexto"/>
    <w:pPr>
      <w:keepNext/>
      <w:spacing w:before="240" w:after="120" w:line="276" w:lineRule="auto"/>
    </w:pPr>
    <w:rPr>
      <w:rFonts w:ascii="Liberation Sans" w:eastAsia="Microsoft YaHei" w:hAnsi="Liberation Sans" w:cs="Mangal"/>
      <w:sz w:val="28"/>
      <w:szCs w:val="28"/>
    </w:rPr>
  </w:style>
  <w:style w:type="paragraph" w:customStyle="1" w:styleId="Ttulodetabela">
    <w:name w:val="Título de tabela"/>
    <w:basedOn w:val="Contedodatabela"/>
    <w:pPr>
      <w:widowControl/>
      <w:overflowPunct/>
      <w:autoSpaceDE/>
      <w:spacing w:after="200" w:line="276" w:lineRule="auto"/>
      <w:jc w:val="center"/>
      <w:textAlignment w:val="auto"/>
    </w:pPr>
    <w:rPr>
      <w:rFonts w:ascii="Calibri" w:eastAsia="Calibri" w:hAnsi="Calibri" w:cs="Calibri"/>
      <w:b/>
      <w:bCs/>
      <w:sz w:val="22"/>
      <w:szCs w:val="22"/>
    </w:rPr>
  </w:style>
  <w:style w:type="paragraph" w:customStyle="1" w:styleId="Ttulo20">
    <w:name w:val="Título2"/>
    <w:basedOn w:val="Normal"/>
    <w:next w:val="Corpodetexto"/>
    <w:pPr>
      <w:keepNext/>
      <w:spacing w:before="240" w:after="120" w:line="276" w:lineRule="auto"/>
    </w:pPr>
    <w:rPr>
      <w:rFonts w:ascii="Arial" w:eastAsia="Lucida Sans Unicode" w:hAnsi="Arial" w:cs="Mangal"/>
      <w:sz w:val="28"/>
      <w:szCs w:val="28"/>
    </w:rPr>
  </w:style>
  <w:style w:type="paragraph" w:customStyle="1" w:styleId="data">
    <w:name w:val="data"/>
    <w:basedOn w:val="Normal"/>
    <w:pPr>
      <w:spacing w:before="280" w:after="280"/>
    </w:pPr>
    <w:rPr>
      <w:rFonts w:ascii="Times New Roman" w:eastAsia="Times New Roman" w:hAnsi="Times New Roman"/>
      <w:color w:val="707070"/>
    </w:rPr>
  </w:style>
  <w:style w:type="paragraph" w:customStyle="1" w:styleId="fonte">
    <w:name w:val="fonte"/>
    <w:basedOn w:val="Normal"/>
    <w:pPr>
      <w:spacing w:before="225" w:after="225"/>
    </w:pPr>
    <w:rPr>
      <w:rFonts w:ascii="Times New Roman" w:eastAsia="Times New Roman" w:hAnsi="Times New Roman"/>
      <w:color w:val="707070"/>
    </w:rPr>
  </w:style>
  <w:style w:type="paragraph" w:customStyle="1" w:styleId="legend">
    <w:name w:val="legend"/>
    <w:basedOn w:val="Normal"/>
    <w:pPr>
      <w:spacing w:before="75" w:after="75"/>
    </w:pPr>
    <w:rPr>
      <w:rFonts w:ascii="Times New Roman" w:eastAsia="Times New Roman" w:hAnsi="Times New Roman"/>
      <w:b/>
      <w:bCs/>
      <w:sz w:val="20"/>
      <w:szCs w:val="20"/>
    </w:rPr>
  </w:style>
  <w:style w:type="paragraph" w:customStyle="1" w:styleId="datapost">
    <w:name w:val="datapost"/>
    <w:basedOn w:val="Normal"/>
    <w:pPr>
      <w:spacing w:after="75"/>
    </w:pPr>
    <w:rPr>
      <w:rFonts w:ascii="Times New Roman" w:eastAsia="Times New Roman" w:hAnsi="Times New Roman"/>
      <w:color w:val="707070"/>
      <w:sz w:val="20"/>
      <w:szCs w:val="20"/>
    </w:rPr>
  </w:style>
  <w:style w:type="paragraph" w:customStyle="1" w:styleId="post">
    <w:name w:val="post"/>
    <w:basedOn w:val="Normal"/>
    <w:pPr>
      <w:spacing w:before="280" w:after="280" w:line="195" w:lineRule="atLeast"/>
    </w:pPr>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1601</Words>
  <Characters>8649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JONATAN,</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JONATAN,</dc:title>
  <dc:subject/>
  <dc:creator>PHV ENGENHARIA LTDA</dc:creator>
  <cp:keywords/>
  <cp:lastModifiedBy>Leonardo Narciso</cp:lastModifiedBy>
  <cp:revision>26</cp:revision>
  <cp:lastPrinted>2025-02-03T23:28:00Z</cp:lastPrinted>
  <dcterms:created xsi:type="dcterms:W3CDTF">2025-04-09T21:00:00Z</dcterms:created>
  <dcterms:modified xsi:type="dcterms:W3CDTF">2025-04-14T21:17:00Z</dcterms:modified>
</cp:coreProperties>
</file>